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ackground w:color="ffffff">
    <v:background id="_x0000_s1025" filled="t" fillcolor="white"/>
  </w:background>
  <w:body>
    <w:p>
      <w:pPr>
        <w:pStyle w:val="divdocumentthinbottomborder"/>
        <w:pBdr>
          <w:top w:val="none" w:sz="0" w:space="0" w:color="auto"/>
          <w:left w:val="none" w:sz="0" w:space="0" w:color="auto"/>
          <w:bottom w:val="single" w:sz="16" w:space="6" w:color="000000"/>
          <w:right w:val="none" w:sz="0" w:space="0" w:color="auto"/>
        </w:pBdr>
        <w:spacing w:before="240" w:after="0" w:line="840" w:lineRule="atLeast"/>
        <w:ind w:left="0" w:right="0"/>
        <w:rPr>
          <w:rFonts w:ascii="Georgia" w:eastAsia="Georgia" w:hAnsi="Georgia" w:cs="Georgia"/>
          <w:b/>
          <w:bCs/>
          <w:caps/>
          <w:color w:val="000000"/>
          <w:sz w:val="72"/>
          <w:szCs w:val="72"/>
          <w:bdr w:val="none" w:sz="0" w:space="0" w:color="auto"/>
          <w:vertAlign w:val="baseline"/>
        </w:rPr>
      </w:pPr>
      <w:r>
        <w:rPr>
          <w:rStyle w:val="divnamespanfName"/>
          <w:rFonts w:ascii="Georgia" w:eastAsia="Georgia" w:hAnsi="Georgia" w:cs="Georgia"/>
          <w:b/>
          <w:bCs/>
          <w:caps/>
          <w:color w:val="000000"/>
          <w:sz w:val="72"/>
          <w:szCs w:val="72"/>
        </w:rPr>
        <w:t>YOGESH KUMAR</w:t>
      </w:r>
      <w:r>
        <w:rPr>
          <w:rFonts w:ascii="Georgia" w:eastAsia="Georgia" w:hAnsi="Georgia" w:cs="Georgia"/>
          <w:b/>
          <w:bCs/>
          <w:caps/>
          <w:color w:val="000000"/>
          <w:sz w:val="72"/>
          <w:szCs w:val="72"/>
          <w:bdr w:val="none" w:sz="0" w:space="0" w:color="auto"/>
          <w:vertAlign w:val="baseline"/>
        </w:rPr>
        <w:t xml:space="preserve"> </w:t>
      </w:r>
      <w:r>
        <w:rPr>
          <w:rStyle w:val="span"/>
          <w:rFonts w:ascii="Georgia" w:eastAsia="Georgia" w:hAnsi="Georgia" w:cs="Georgia"/>
          <w:b/>
          <w:bCs/>
          <w:caps/>
          <w:color w:val="000000"/>
          <w:sz w:val="72"/>
          <w:szCs w:val="72"/>
        </w:rPr>
        <w:t>YADAV</w:t>
      </w:r>
    </w:p>
    <w:p>
      <w:pPr>
        <w:pStyle w:val="div"/>
        <w:pBdr>
          <w:top w:val="none" w:sz="0" w:space="0" w:color="auto"/>
          <w:left w:val="none" w:sz="0" w:space="0" w:color="auto"/>
          <w:bottom w:val="none" w:sz="0" w:space="0" w:color="auto"/>
          <w:right w:val="none" w:sz="0" w:space="0" w:color="auto"/>
        </w:pBdr>
        <w:spacing w:before="0" w:after="0" w:line="0" w:lineRule="atLeast"/>
        <w:ind w:left="0" w:right="0"/>
        <w:rPr>
          <w:rFonts w:ascii="Georgia" w:eastAsia="Georgia" w:hAnsi="Georgia" w:cs="Georgia"/>
          <w:sz w:val="0"/>
          <w:szCs w:val="0"/>
          <w:bdr w:val="none" w:sz="0" w:space="0" w:color="auto"/>
          <w:vertAlign w:val="baseline"/>
        </w:rPr>
      </w:pPr>
      <w:r>
        <w:rPr>
          <w:rFonts w:ascii="Georgia" w:eastAsia="Georgia" w:hAnsi="Georgia" w:cs="Georgia"/>
          <w:sz w:val="0"/>
          <w:szCs w:val="0"/>
          <w:bdr w:val="none" w:sz="0" w:space="0" w:color="auto"/>
          <w:vertAlign w:val="baseline"/>
        </w:rPr>
        <w:t> </w:t>
      </w:r>
    </w:p>
    <w:p>
      <w:pPr>
        <w:pStyle w:val="divaddress"/>
        <w:pBdr>
          <w:top w:val="none" w:sz="0" w:space="0" w:color="auto"/>
          <w:left w:val="none" w:sz="0" w:space="0" w:color="auto"/>
          <w:bottom w:val="none" w:sz="0" w:space="0" w:color="auto"/>
          <w:right w:val="none" w:sz="0" w:space="0" w:color="auto"/>
        </w:pBdr>
        <w:spacing w:before="0" w:after="0"/>
        <w:ind w:left="0" w:right="0"/>
        <w:rPr>
          <w:rFonts w:ascii="Georgia" w:eastAsia="Georgia" w:hAnsi="Georgia" w:cs="Georgia"/>
          <w:sz w:val="20"/>
          <w:szCs w:val="20"/>
          <w:bdr w:val="none" w:sz="0" w:space="0" w:color="auto"/>
          <w:vertAlign w:val="baseline"/>
        </w:rPr>
      </w:pPr>
      <w:r>
        <w:rPr>
          <w:rStyle w:val="span"/>
          <w:rFonts w:ascii="Georgia" w:eastAsia="Georgia" w:hAnsi="Georgia" w:cs="Georgia"/>
          <w:sz w:val="20"/>
          <w:szCs w:val="20"/>
        </w:rPr>
        <w:t>Mumbai,</w:t>
      </w:r>
      <w:r>
        <w:rPr>
          <w:rStyle w:val="span"/>
          <w:rFonts w:ascii="Georgia" w:eastAsia="Georgia" w:hAnsi="Georgia" w:cs="Georgia"/>
          <w:sz w:val="20"/>
          <w:szCs w:val="20"/>
        </w:rPr>
        <w:t> </w:t>
      </w:r>
      <w:r>
        <w:rPr>
          <w:rStyle w:val="span"/>
          <w:rFonts w:ascii="Georgia" w:eastAsia="Georgia" w:hAnsi="Georgia" w:cs="Georgia"/>
          <w:sz w:val="20"/>
          <w:szCs w:val="20"/>
        </w:rPr>
        <w:t>India</w:t>
      </w:r>
      <w:r>
        <w:rPr>
          <w:rStyle w:val="span"/>
          <w:rFonts w:ascii="Georgia" w:eastAsia="Georgia" w:hAnsi="Georgia" w:cs="Georgia"/>
          <w:sz w:val="20"/>
          <w:szCs w:val="20"/>
        </w:rPr>
        <w:t> </w:t>
      </w:r>
      <w:r>
        <w:rPr>
          <w:rStyle w:val="span"/>
          <w:rFonts w:ascii="Georgia" w:eastAsia="Georgia" w:hAnsi="Georgia" w:cs="Georgia"/>
          <w:sz w:val="20"/>
          <w:szCs w:val="20"/>
        </w:rPr>
        <w:t>400010</w:t>
      </w:r>
      <w:r>
        <w:rPr>
          <w:rStyle w:val="span"/>
          <w:rFonts w:ascii="Georgia" w:eastAsia="Georgia" w:hAnsi="Georgia" w:cs="Georgia"/>
          <w:sz w:val="20"/>
          <w:szCs w:val="20"/>
        </w:rPr>
        <w:t> </w:t>
      </w:r>
      <w:r>
        <w:rPr>
          <w:rStyle w:val="span"/>
          <w:rFonts w:ascii="Georgia" w:eastAsia="Georgia" w:hAnsi="Georgia" w:cs="Georgia"/>
          <w:sz w:val="20"/>
          <w:szCs w:val="20"/>
        </w:rPr>
        <w:t>|</w:t>
      </w:r>
      <w:r>
        <w:rPr>
          <w:rStyle w:val="span"/>
          <w:rFonts w:ascii="Georgia" w:eastAsia="Georgia" w:hAnsi="Georgia" w:cs="Georgia"/>
          <w:sz w:val="20"/>
          <w:szCs w:val="20"/>
        </w:rPr>
        <w:t xml:space="preserve"> </w:t>
      </w:r>
      <w:r>
        <w:rPr>
          <w:rStyle w:val="span"/>
          <w:rFonts w:ascii="Georgia" w:eastAsia="Georgia" w:hAnsi="Georgia" w:cs="Georgia"/>
          <w:sz w:val="20"/>
          <w:szCs w:val="20"/>
        </w:rPr>
        <w:t>9867471620</w:t>
      </w:r>
      <w:r>
        <w:rPr>
          <w:rStyle w:val="span"/>
          <w:rFonts w:ascii="Georgia" w:eastAsia="Georgia" w:hAnsi="Georgia" w:cs="Georgia"/>
          <w:sz w:val="20"/>
          <w:szCs w:val="20"/>
        </w:rPr>
        <w:t> </w:t>
      </w:r>
      <w:r>
        <w:rPr>
          <w:rStyle w:val="span"/>
          <w:rFonts w:ascii="Georgia" w:eastAsia="Georgia" w:hAnsi="Georgia" w:cs="Georgia"/>
          <w:sz w:val="20"/>
          <w:szCs w:val="20"/>
        </w:rPr>
        <w:t>|</w:t>
      </w:r>
      <w:r>
        <w:rPr>
          <w:rFonts w:ascii="Georgia" w:eastAsia="Georgia" w:hAnsi="Georgia" w:cs="Georgia"/>
          <w:bdr w:val="none" w:sz="0" w:space="0" w:color="auto"/>
          <w:vertAlign w:val="baseline"/>
        </w:rPr>
        <w:t xml:space="preserve"> </w:t>
      </w:r>
      <w:r>
        <w:rPr>
          <w:rStyle w:val="span"/>
          <w:rFonts w:ascii="Georgia" w:eastAsia="Georgia" w:hAnsi="Georgia" w:cs="Georgia"/>
          <w:sz w:val="20"/>
          <w:szCs w:val="20"/>
        </w:rPr>
        <w:t>ykyadav34@gmail.com</w:t>
      </w:r>
    </w:p>
    <w:p>
      <w:pPr>
        <w:pStyle w:val="divdocumentdivsectiontitle"/>
        <w:pBdr>
          <w:top w:val="none" w:sz="0" w:space="0" w:color="auto"/>
          <w:left w:val="none" w:sz="0" w:space="0" w:color="auto"/>
          <w:bottom w:val="none" w:sz="0" w:space="0" w:color="auto"/>
          <w:right w:val="none" w:sz="0" w:space="0" w:color="auto"/>
        </w:pBdr>
        <w:spacing w:before="240" w:after="40"/>
        <w:ind w:left="0" w:right="0"/>
        <w:rPr>
          <w:rFonts w:ascii="Georgia" w:eastAsia="Georgia" w:hAnsi="Georgia" w:cs="Georgia"/>
          <w:b/>
          <w:bCs/>
          <w:caps/>
          <w:color w:val="000000"/>
          <w:sz w:val="20"/>
          <w:szCs w:val="20"/>
          <w:bdr w:val="none" w:sz="0" w:space="0" w:color="auto"/>
          <w:vertAlign w:val="baseline"/>
        </w:rPr>
      </w:pPr>
      <w:r>
        <w:rPr>
          <w:rFonts w:ascii="Georgia" w:eastAsia="Georgia" w:hAnsi="Georgia" w:cs="Georgia"/>
          <w:b/>
          <w:bCs/>
          <w:caps/>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340" w:lineRule="atLeast"/>
        <w:ind w:left="0" w:right="0"/>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Experienced in leading cross-functional teams through complex projects, ensuring timely delivery and alignment with organisational goals. Demonstrates clear communication and problem-solving skills, fostering collaborative environments. Consistently drives project success by adapting to changing requirements and leveraging innovative solutions.</w:t>
      </w:r>
    </w:p>
    <w:p>
      <w:pPr>
        <w:pStyle w:val="divdocumentdivsectiontitle"/>
        <w:pBdr>
          <w:top w:val="none" w:sz="0" w:space="0" w:color="auto"/>
          <w:left w:val="none" w:sz="0" w:space="0" w:color="auto"/>
          <w:bottom w:val="none" w:sz="0" w:space="0" w:color="auto"/>
          <w:right w:val="none" w:sz="0" w:space="0" w:color="auto"/>
        </w:pBdr>
        <w:spacing w:before="240" w:after="40"/>
        <w:ind w:left="0" w:right="0"/>
        <w:rPr>
          <w:rFonts w:ascii="Georgia" w:eastAsia="Georgia" w:hAnsi="Georgia" w:cs="Georgia"/>
          <w:b/>
          <w:bCs/>
          <w:caps/>
          <w:color w:val="000000"/>
          <w:sz w:val="20"/>
          <w:szCs w:val="20"/>
          <w:bdr w:val="none" w:sz="0" w:space="0" w:color="auto"/>
          <w:vertAlign w:val="baseline"/>
        </w:rPr>
      </w:pPr>
      <w:r>
        <w:rPr>
          <w:rFonts w:ascii="Georgia" w:eastAsia="Georgia" w:hAnsi="Georgia" w:cs="Georgia"/>
          <w:b/>
          <w:bCs/>
          <w:caps/>
          <w:bdr w:val="none" w:sz="0" w:space="0" w:color="auto"/>
          <w:vertAlign w:val="baseline"/>
        </w:rPr>
        <w:t>Experience</w:t>
      </w: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0" w:type="dxa"/>
              <w:left w:w="0" w:type="dxa"/>
              <w:bottom w:w="0" w:type="dxa"/>
              <w:right w:w="26"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divdocumentdivparagraphspandateswrapper"/>
                <w:rFonts w:ascii="Georgia" w:eastAsia="Georgia" w:hAnsi="Georgia" w:cs="Georgia"/>
                <w:b/>
                <w:bCs/>
                <w:sz w:val="10"/>
                <w:szCs w:val="10"/>
                <w:bdr w:val="none" w:sz="0" w:space="0" w:color="auto"/>
                <w:vertAlign w:val="baseline"/>
              </w:rPr>
            </w:pPr>
            <w:r>
              <w:rPr>
                <w:rStyle w:val="span"/>
                <w:rFonts w:ascii="Georgia" w:eastAsia="Georgia" w:hAnsi="Georgia" w:cs="Georgia"/>
                <w:b/>
                <w:bCs/>
                <w:sz w:val="22"/>
                <w:szCs w:val="22"/>
              </w:rPr>
              <w:t>12/2022</w:t>
            </w:r>
            <w:r>
              <w:rPr>
                <w:rStyle w:val="divdocumentdivparagraphspandateswrapper"/>
                <w:rFonts w:ascii="Georgia" w:eastAsia="Georgia" w:hAnsi="Georgia" w:cs="Georgia"/>
                <w:b/>
                <w:bCs/>
                <w:sz w:val="22"/>
                <w:szCs w:val="22"/>
                <w:bdr w:val="none" w:sz="0" w:space="0" w:color="auto"/>
                <w:vertAlign w:val="baseline"/>
              </w:rPr>
              <w:t xml:space="preserve"> </w:t>
            </w:r>
            <w:r>
              <w:rPr>
                <w:rStyle w:val="span"/>
                <w:rFonts w:ascii="Georgia" w:eastAsia="Georgia" w:hAnsi="Georgia" w:cs="Georgia"/>
                <w:b/>
                <w:bCs/>
                <w:sz w:val="22"/>
                <w:szCs w:val="22"/>
              </w:rPr>
              <w:t xml:space="preserve">to </w:t>
            </w:r>
            <w:r>
              <w:rPr>
                <w:rStyle w:val="span"/>
                <w:rFonts w:ascii="Georgia" w:eastAsia="Georgia" w:hAnsi="Georgia" w:cs="Georgia"/>
                <w:b/>
                <w:bCs/>
                <w:sz w:val="22"/>
                <w:szCs w:val="22"/>
              </w:rPr>
              <w:t>Current</w:t>
            </w:r>
          </w:p>
        </w:tc>
        <w:tc>
          <w:tcPr>
            <w:tcW w:w="8006" w:type="dxa"/>
            <w:noWrap w:val="0"/>
            <w:tcMar>
              <w:top w:w="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span"/>
                <w:rFonts w:ascii="Georgia" w:eastAsia="Georgia" w:hAnsi="Georgia" w:cs="Georgia"/>
                <w:b/>
                <w:bCs/>
                <w:sz w:val="22"/>
                <w:szCs w:val="22"/>
              </w:rPr>
            </w:pPr>
            <w:r>
              <w:rPr>
                <w:rStyle w:val="spanjobtitle"/>
                <w:rFonts w:ascii="Georgia" w:eastAsia="Georgia" w:hAnsi="Georgia" w:cs="Georgia"/>
                <w:b/>
                <w:bCs/>
                <w:sz w:val="22"/>
                <w:szCs w:val="22"/>
              </w:rPr>
              <w:t>Project Manager (Project Sales )</w:t>
            </w:r>
            <w:r>
              <w:rPr>
                <w:rStyle w:val="singlecolumnspanpaddedlinenth-child1"/>
                <w:rFonts w:ascii="Georgia" w:eastAsia="Georgia" w:hAnsi="Georgia" w:cs="Georgia"/>
                <w:b w:val="0"/>
                <w:bCs w:val="0"/>
                <w:sz w:val="22"/>
                <w:szCs w:val="22"/>
              </w:rPr>
              <w:t xml:space="preserve"> </w:t>
            </w:r>
          </w:p>
          <w:p>
            <w:pPr>
              <w:pStyle w:val="spanpaddedline"/>
              <w:spacing w:before="0" w:after="0" w:line="360" w:lineRule="atLeast"/>
              <w:ind w:left="0" w:right="52"/>
              <w:rPr>
                <w:rStyle w:val="divdocumentsinglecolumn"/>
                <w:rFonts w:ascii="Georgia" w:eastAsia="Georgia" w:hAnsi="Georgia" w:cs="Georgia"/>
                <w:b w:val="0"/>
                <w:bCs w:val="0"/>
                <w:sz w:val="22"/>
                <w:szCs w:val="22"/>
                <w:bdr w:val="none" w:sz="0" w:space="0" w:color="auto"/>
                <w:vertAlign w:val="baseline"/>
              </w:rPr>
            </w:pPr>
            <w:r>
              <w:rPr>
                <w:rStyle w:val="spancompanyname"/>
                <w:rFonts w:ascii="Georgia" w:eastAsia="Georgia" w:hAnsi="Georgia" w:cs="Georgia"/>
                <w:b/>
                <w:bCs/>
                <w:sz w:val="22"/>
                <w:szCs w:val="22"/>
              </w:rPr>
              <w:t>Fenesta Building System Pvt. Ltd.</w:t>
            </w:r>
            <w:r>
              <w:rPr>
                <w:rStyle w:val="span"/>
                <w:rFonts w:ascii="Georgia" w:eastAsia="Georgia" w:hAnsi="Georgia" w:cs="Georgia"/>
                <w:b w:val="0"/>
                <w:bCs w:val="0"/>
                <w:sz w:val="22"/>
                <w:szCs w:val="22"/>
              </w:rPr>
              <w:t xml:space="preserve"> - </w:t>
            </w:r>
            <w:r>
              <w:rPr>
                <w:rStyle w:val="span"/>
                <w:rFonts w:ascii="Georgia" w:eastAsia="Georgia" w:hAnsi="Georgia" w:cs="Georgia"/>
                <w:b w:val="0"/>
                <w:bCs w:val="0"/>
                <w:sz w:val="22"/>
                <w:szCs w:val="22"/>
              </w:rPr>
              <w:t>MUMBAI</w:t>
            </w:r>
            <w:r>
              <w:rPr>
                <w:rStyle w:val="divdocumentsinglecolumn"/>
                <w:rFonts w:ascii="Georgia" w:eastAsia="Georgia" w:hAnsi="Georgia" w:cs="Georgia"/>
                <w:b w:val="0"/>
                <w:bCs w:val="0"/>
                <w:sz w:val="22"/>
                <w:szCs w:val="22"/>
                <w:bdr w:val="none" w:sz="0" w:space="0" w:color="auto"/>
                <w:vertAlign w:val="baseline"/>
              </w:rPr>
              <w:t xml:space="preserve"> </w:t>
            </w:r>
          </w:p>
          <w:p>
            <w:pPr>
              <w:pStyle w:val="ulli"/>
              <w:numPr>
                <w:ilvl w:val="0"/>
                <w:numId w:val="1"/>
              </w:numPr>
              <w:spacing w:before="0"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Project sales handling and meetings with direct builder, contractor, architect and end user.</w:t>
            </w:r>
          </w:p>
          <w:p>
            <w:pPr>
              <w:pStyle w:val="ulli"/>
              <w:numPr>
                <w:ilvl w:val="0"/>
                <w:numId w:val="1"/>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Product focus: Integrated Products (Windows, Doors), as well as related.</w:t>
            </w:r>
          </w:p>
          <w:p>
            <w:pPr>
              <w:pStyle w:val="ulli"/>
              <w:numPr>
                <w:ilvl w:val="0"/>
                <w:numId w:val="1"/>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Ensures customer satisfaction by matching products to needs.</w:t>
            </w:r>
          </w:p>
          <w:p>
            <w:pPr>
              <w:pStyle w:val="ulli"/>
              <w:numPr>
                <w:ilvl w:val="0"/>
                <w:numId w:val="1"/>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Gathered details on new products, delivery schedules, and merchandising techniques.</w:t>
            </w:r>
          </w:p>
          <w:p>
            <w:pPr>
              <w:pStyle w:val="ulli"/>
              <w:numPr>
                <w:ilvl w:val="0"/>
                <w:numId w:val="1"/>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Keeps management informed by submitting activity and results reports, such as daily call reports, weekly work plans, and monthly and annual territory analyses</w:t>
            </w:r>
          </w:p>
          <w:p>
            <w:pPr>
              <w:pStyle w:val="ulli"/>
              <w:numPr>
                <w:ilvl w:val="0"/>
                <w:numId w:val="1"/>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Personally responsible for the company's image and perception with leading customer, to ensure the true implementation of the Company's business plans and achieving the given targets</w:t>
            </w:r>
          </w:p>
          <w:p>
            <w:pPr>
              <w:pStyle w:val="ulli"/>
              <w:numPr>
                <w:ilvl w:val="0"/>
                <w:numId w:val="1"/>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Researched prospective buyers to identify needs of target audience.</w:t>
            </w:r>
          </w:p>
        </w:tc>
      </w:tr>
    </w:tbl>
    <w:p>
      <w:pPr>
        <w:rPr>
          <w:vanish/>
        </w:rPr>
      </w:pP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80" w:type="dxa"/>
              <w:left w:w="0" w:type="dxa"/>
              <w:bottom w:w="0" w:type="dxa"/>
              <w:right w:w="26"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divdocumentdivparagraphspandateswrapper"/>
                <w:rFonts w:ascii="Georgia" w:eastAsia="Georgia" w:hAnsi="Georgia" w:cs="Georgia"/>
                <w:b/>
                <w:bCs/>
                <w:sz w:val="10"/>
                <w:szCs w:val="10"/>
                <w:bdr w:val="none" w:sz="0" w:space="0" w:color="auto"/>
                <w:vertAlign w:val="baseline"/>
              </w:rPr>
            </w:pPr>
            <w:r>
              <w:rPr>
                <w:rStyle w:val="span"/>
                <w:rFonts w:ascii="Georgia" w:eastAsia="Georgia" w:hAnsi="Georgia" w:cs="Georgia"/>
                <w:b/>
                <w:bCs/>
                <w:sz w:val="22"/>
                <w:szCs w:val="22"/>
              </w:rPr>
              <w:t>03/2021</w:t>
            </w:r>
            <w:r>
              <w:rPr>
                <w:rStyle w:val="divdocumentdivparagraphspandateswrapper"/>
                <w:rFonts w:ascii="Georgia" w:eastAsia="Georgia" w:hAnsi="Georgia" w:cs="Georgia"/>
                <w:b/>
                <w:bCs/>
                <w:sz w:val="22"/>
                <w:szCs w:val="22"/>
                <w:bdr w:val="none" w:sz="0" w:space="0" w:color="auto"/>
                <w:vertAlign w:val="baseline"/>
              </w:rPr>
              <w:t xml:space="preserve"> </w:t>
            </w:r>
            <w:r>
              <w:rPr>
                <w:rStyle w:val="span"/>
                <w:rFonts w:ascii="Georgia" w:eastAsia="Georgia" w:hAnsi="Georgia" w:cs="Georgia"/>
                <w:b/>
                <w:bCs/>
                <w:sz w:val="22"/>
                <w:szCs w:val="22"/>
              </w:rPr>
              <w:t xml:space="preserve">to </w:t>
            </w:r>
            <w:r>
              <w:rPr>
                <w:rStyle w:val="span"/>
                <w:rFonts w:ascii="Georgia" w:eastAsia="Georgia" w:hAnsi="Georgia" w:cs="Georgia"/>
                <w:b/>
                <w:bCs/>
                <w:sz w:val="22"/>
                <w:szCs w:val="22"/>
              </w:rPr>
              <w:t>12/2022</w:t>
            </w:r>
          </w:p>
        </w:tc>
        <w:tc>
          <w:tcPr>
            <w:tcW w:w="8006" w:type="dxa"/>
            <w:noWrap w:val="0"/>
            <w:tcMar>
              <w:top w:w="8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span"/>
                <w:rFonts w:ascii="Georgia" w:eastAsia="Georgia" w:hAnsi="Georgia" w:cs="Georgia"/>
                <w:b/>
                <w:bCs/>
                <w:sz w:val="22"/>
                <w:szCs w:val="22"/>
              </w:rPr>
            </w:pPr>
            <w:r>
              <w:rPr>
                <w:rStyle w:val="spanjobtitle"/>
                <w:rFonts w:ascii="Georgia" w:eastAsia="Georgia" w:hAnsi="Georgia" w:cs="Georgia"/>
                <w:b/>
                <w:bCs/>
                <w:sz w:val="22"/>
                <w:szCs w:val="22"/>
              </w:rPr>
              <w:t>Assistant Manager B.D. (Project Sales)</w:t>
            </w:r>
            <w:r>
              <w:rPr>
                <w:rStyle w:val="singlecolumnspanpaddedlinenth-child1"/>
                <w:rFonts w:ascii="Georgia" w:eastAsia="Georgia" w:hAnsi="Georgia" w:cs="Georgia"/>
                <w:b w:val="0"/>
                <w:bCs w:val="0"/>
                <w:sz w:val="22"/>
                <w:szCs w:val="22"/>
              </w:rPr>
              <w:t xml:space="preserve"> </w:t>
            </w:r>
          </w:p>
          <w:p>
            <w:pPr>
              <w:pStyle w:val="spanpaddedline"/>
              <w:spacing w:before="0" w:after="0" w:line="360" w:lineRule="atLeast"/>
              <w:ind w:left="0" w:right="52"/>
              <w:rPr>
                <w:rStyle w:val="divdocumentsinglecolumn"/>
                <w:rFonts w:ascii="Georgia" w:eastAsia="Georgia" w:hAnsi="Georgia" w:cs="Georgia"/>
                <w:b w:val="0"/>
                <w:bCs w:val="0"/>
                <w:sz w:val="22"/>
                <w:szCs w:val="22"/>
                <w:bdr w:val="none" w:sz="0" w:space="0" w:color="auto"/>
                <w:vertAlign w:val="baseline"/>
              </w:rPr>
            </w:pPr>
            <w:r>
              <w:rPr>
                <w:rStyle w:val="spancompanyname"/>
                <w:rFonts w:ascii="Georgia" w:eastAsia="Georgia" w:hAnsi="Georgia" w:cs="Georgia"/>
                <w:b/>
                <w:bCs/>
                <w:sz w:val="22"/>
                <w:szCs w:val="22"/>
              </w:rPr>
              <w:t>Façade One International</w:t>
            </w:r>
            <w:r>
              <w:rPr>
                <w:rStyle w:val="span"/>
                <w:rFonts w:ascii="Georgia" w:eastAsia="Georgia" w:hAnsi="Georgia" w:cs="Georgia"/>
                <w:b w:val="0"/>
                <w:bCs w:val="0"/>
                <w:sz w:val="22"/>
                <w:szCs w:val="22"/>
              </w:rPr>
              <w:t xml:space="preserve"> - </w:t>
            </w:r>
            <w:r>
              <w:rPr>
                <w:rStyle w:val="span"/>
                <w:rFonts w:ascii="Georgia" w:eastAsia="Georgia" w:hAnsi="Georgia" w:cs="Georgia"/>
                <w:b w:val="0"/>
                <w:bCs w:val="0"/>
                <w:sz w:val="22"/>
                <w:szCs w:val="22"/>
              </w:rPr>
              <w:t>Mumbai</w:t>
            </w:r>
            <w:r>
              <w:rPr>
                <w:rStyle w:val="divdocumentsinglecolumn"/>
                <w:rFonts w:ascii="Georgia" w:eastAsia="Georgia" w:hAnsi="Georgia" w:cs="Georgia"/>
                <w:b w:val="0"/>
                <w:bCs w:val="0"/>
                <w:sz w:val="22"/>
                <w:szCs w:val="22"/>
                <w:bdr w:val="none" w:sz="0" w:space="0" w:color="auto"/>
                <w:vertAlign w:val="baseline"/>
              </w:rPr>
              <w:t xml:space="preserve"> </w:t>
            </w:r>
          </w:p>
          <w:p>
            <w:pPr>
              <w:pStyle w:val="ulli"/>
              <w:numPr>
                <w:ilvl w:val="0"/>
                <w:numId w:val="2"/>
              </w:numPr>
              <w:spacing w:before="0"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Serves customers by selling products and meeting customer needs</w:t>
            </w:r>
          </w:p>
          <w:p>
            <w:pPr>
              <w:pStyle w:val="ulli"/>
              <w:numPr>
                <w:ilvl w:val="0"/>
                <w:numId w:val="2"/>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Project sales handling and Meetings with direct builder, contractor, Architect and end user</w:t>
            </w:r>
          </w:p>
          <w:p>
            <w:pPr>
              <w:pStyle w:val="ulli"/>
              <w:numPr>
                <w:ilvl w:val="0"/>
                <w:numId w:val="2"/>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Integrated product focus on Façade, Fenestration and HPL sheet.</w:t>
            </w:r>
          </w:p>
          <w:p>
            <w:pPr>
              <w:pStyle w:val="ulli"/>
              <w:numPr>
                <w:ilvl w:val="0"/>
                <w:numId w:val="2"/>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Monitors competition by gathering current marketplace information on pricing, products, new products, delivery schedules, and merchandising techniques</w:t>
            </w:r>
          </w:p>
          <w:p>
            <w:pPr>
              <w:pStyle w:val="ulli"/>
              <w:numPr>
                <w:ilvl w:val="0"/>
                <w:numId w:val="2"/>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Submit activity and results reports regularly.</w:t>
            </w:r>
          </w:p>
          <w:p>
            <w:pPr>
              <w:pStyle w:val="ulli"/>
              <w:numPr>
                <w:ilvl w:val="0"/>
                <w:numId w:val="2"/>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Ensured implementation of business plans for successful target achievement.</w:t>
            </w:r>
          </w:p>
        </w:tc>
      </w:tr>
    </w:tbl>
    <w:p>
      <w:pPr>
        <w:rPr>
          <w:vanish/>
        </w:rPr>
      </w:pP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80" w:type="dxa"/>
              <w:left w:w="0" w:type="dxa"/>
              <w:bottom w:w="0" w:type="dxa"/>
              <w:right w:w="26"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divdocumentdivparagraphspandateswrapper"/>
                <w:rFonts w:ascii="Georgia" w:eastAsia="Georgia" w:hAnsi="Georgia" w:cs="Georgia"/>
                <w:b/>
                <w:bCs/>
                <w:sz w:val="10"/>
                <w:szCs w:val="10"/>
                <w:bdr w:val="none" w:sz="0" w:space="0" w:color="auto"/>
                <w:vertAlign w:val="baseline"/>
              </w:rPr>
            </w:pPr>
            <w:r>
              <w:rPr>
                <w:rStyle w:val="span"/>
                <w:rFonts w:ascii="Georgia" w:eastAsia="Georgia" w:hAnsi="Georgia" w:cs="Georgia"/>
                <w:b/>
                <w:bCs/>
                <w:sz w:val="22"/>
                <w:szCs w:val="22"/>
              </w:rPr>
              <w:t>02/2019</w:t>
            </w:r>
            <w:r>
              <w:rPr>
                <w:rStyle w:val="divdocumentdivparagraphspandateswrapper"/>
                <w:rFonts w:ascii="Georgia" w:eastAsia="Georgia" w:hAnsi="Georgia" w:cs="Georgia"/>
                <w:b/>
                <w:bCs/>
                <w:sz w:val="22"/>
                <w:szCs w:val="22"/>
                <w:bdr w:val="none" w:sz="0" w:space="0" w:color="auto"/>
                <w:vertAlign w:val="baseline"/>
              </w:rPr>
              <w:t xml:space="preserve"> </w:t>
            </w:r>
            <w:r>
              <w:rPr>
                <w:rStyle w:val="span"/>
                <w:rFonts w:ascii="Georgia" w:eastAsia="Georgia" w:hAnsi="Georgia" w:cs="Georgia"/>
                <w:b/>
                <w:bCs/>
                <w:sz w:val="22"/>
                <w:szCs w:val="22"/>
              </w:rPr>
              <w:t xml:space="preserve">to </w:t>
            </w:r>
            <w:r>
              <w:rPr>
                <w:rStyle w:val="span"/>
                <w:rFonts w:ascii="Georgia" w:eastAsia="Georgia" w:hAnsi="Georgia" w:cs="Georgia"/>
                <w:b/>
                <w:bCs/>
                <w:sz w:val="22"/>
                <w:szCs w:val="22"/>
              </w:rPr>
              <w:t>08/2020</w:t>
            </w:r>
          </w:p>
        </w:tc>
        <w:tc>
          <w:tcPr>
            <w:tcW w:w="8006" w:type="dxa"/>
            <w:noWrap w:val="0"/>
            <w:tcMar>
              <w:top w:w="8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span"/>
                <w:rFonts w:ascii="Georgia" w:eastAsia="Georgia" w:hAnsi="Georgia" w:cs="Georgia"/>
                <w:b/>
                <w:bCs/>
                <w:sz w:val="22"/>
                <w:szCs w:val="22"/>
              </w:rPr>
            </w:pPr>
            <w:r>
              <w:rPr>
                <w:rStyle w:val="spanjobtitle"/>
                <w:rFonts w:ascii="Georgia" w:eastAsia="Georgia" w:hAnsi="Georgia" w:cs="Georgia"/>
                <w:b/>
                <w:bCs/>
                <w:sz w:val="22"/>
                <w:szCs w:val="22"/>
              </w:rPr>
              <w:t>Business Development Manager</w:t>
            </w:r>
            <w:r>
              <w:rPr>
                <w:rStyle w:val="singlecolumnspanpaddedlinenth-child1"/>
                <w:rFonts w:ascii="Georgia" w:eastAsia="Georgia" w:hAnsi="Georgia" w:cs="Georgia"/>
                <w:b w:val="0"/>
                <w:bCs w:val="0"/>
                <w:sz w:val="22"/>
                <w:szCs w:val="22"/>
              </w:rPr>
              <w:t xml:space="preserve"> </w:t>
            </w:r>
          </w:p>
          <w:p>
            <w:pPr>
              <w:pStyle w:val="spanpaddedline"/>
              <w:spacing w:before="0" w:after="0" w:line="360" w:lineRule="atLeast"/>
              <w:ind w:left="0" w:right="52"/>
              <w:rPr>
                <w:rStyle w:val="divdocumentsinglecolumn"/>
                <w:rFonts w:ascii="Georgia" w:eastAsia="Georgia" w:hAnsi="Georgia" w:cs="Georgia"/>
                <w:b w:val="0"/>
                <w:bCs w:val="0"/>
                <w:sz w:val="22"/>
                <w:szCs w:val="22"/>
                <w:bdr w:val="none" w:sz="0" w:space="0" w:color="auto"/>
                <w:vertAlign w:val="baseline"/>
              </w:rPr>
            </w:pPr>
            <w:r>
              <w:rPr>
                <w:rStyle w:val="spancompanyname"/>
                <w:rFonts w:ascii="Georgia" w:eastAsia="Georgia" w:hAnsi="Georgia" w:cs="Georgia"/>
                <w:b/>
                <w:bCs/>
                <w:sz w:val="22"/>
                <w:szCs w:val="22"/>
              </w:rPr>
              <w:t>CEASEFIRE INDUSTRIES PVT. LTD.</w:t>
            </w:r>
            <w:r>
              <w:rPr>
                <w:rStyle w:val="span"/>
                <w:rFonts w:ascii="Georgia" w:eastAsia="Georgia" w:hAnsi="Georgia" w:cs="Georgia"/>
                <w:b w:val="0"/>
                <w:bCs w:val="0"/>
                <w:sz w:val="22"/>
                <w:szCs w:val="22"/>
              </w:rPr>
              <w:t xml:space="preserve"> - </w:t>
            </w:r>
            <w:r>
              <w:rPr>
                <w:rStyle w:val="span"/>
                <w:rFonts w:ascii="Georgia" w:eastAsia="Georgia" w:hAnsi="Georgia" w:cs="Georgia"/>
                <w:b w:val="0"/>
                <w:bCs w:val="0"/>
                <w:sz w:val="22"/>
                <w:szCs w:val="22"/>
              </w:rPr>
              <w:t>Mumbai</w:t>
            </w:r>
            <w:r>
              <w:rPr>
                <w:rStyle w:val="divdocumentsinglecolumn"/>
                <w:rFonts w:ascii="Georgia" w:eastAsia="Georgia" w:hAnsi="Georgia" w:cs="Georgia"/>
                <w:b w:val="0"/>
                <w:bCs w:val="0"/>
                <w:sz w:val="22"/>
                <w:szCs w:val="22"/>
                <w:bdr w:val="none" w:sz="0" w:space="0" w:color="auto"/>
                <w:vertAlign w:val="baseline"/>
              </w:rPr>
              <w:t xml:space="preserve"> </w:t>
            </w:r>
          </w:p>
          <w:p>
            <w:pPr>
              <w:pStyle w:val="ulli"/>
              <w:numPr>
                <w:ilvl w:val="0"/>
                <w:numId w:val="3"/>
              </w:numPr>
              <w:spacing w:before="0"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Implemented suspecting, prospecting, approach, negotiation, close stages.</w:t>
            </w:r>
          </w:p>
          <w:p>
            <w:pPr>
              <w:pStyle w:val="ulli"/>
              <w:numPr>
                <w:ilvl w:val="0"/>
                <w:numId w:val="3"/>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Managing a corporate sales and key account on pan India basis</w:t>
            </w:r>
          </w:p>
          <w:p>
            <w:pPr>
              <w:pStyle w:val="ulli"/>
              <w:numPr>
                <w:ilvl w:val="0"/>
                <w:numId w:val="3"/>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To generate sales lead as well as successfully achieved self and team target</w:t>
            </w:r>
          </w:p>
          <w:p>
            <w:pPr>
              <w:pStyle w:val="ulli"/>
              <w:numPr>
                <w:ilvl w:val="0"/>
                <w:numId w:val="3"/>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Provided solutions to client issues effectively.</w:t>
            </w:r>
          </w:p>
          <w:p>
            <w:pPr>
              <w:pStyle w:val="ulli"/>
              <w:numPr>
                <w:ilvl w:val="0"/>
                <w:numId w:val="3"/>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Regular maintenance of SMP and e-proposal systems.</w:t>
            </w:r>
          </w:p>
        </w:tc>
      </w:tr>
    </w:tbl>
    <w:p>
      <w:pPr>
        <w:rPr>
          <w:vanish/>
        </w:rPr>
      </w:pP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80" w:type="dxa"/>
              <w:left w:w="0" w:type="dxa"/>
              <w:bottom w:w="0" w:type="dxa"/>
              <w:right w:w="26"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divdocumentdivparagraphspandateswrapper"/>
                <w:rFonts w:ascii="Georgia" w:eastAsia="Georgia" w:hAnsi="Georgia" w:cs="Georgia"/>
                <w:b/>
                <w:bCs/>
                <w:sz w:val="10"/>
                <w:szCs w:val="10"/>
                <w:bdr w:val="none" w:sz="0" w:space="0" w:color="auto"/>
                <w:vertAlign w:val="baseline"/>
              </w:rPr>
            </w:pPr>
            <w:r>
              <w:rPr>
                <w:rStyle w:val="span"/>
                <w:rFonts w:ascii="Georgia" w:eastAsia="Georgia" w:hAnsi="Georgia" w:cs="Georgia"/>
                <w:b/>
                <w:bCs/>
                <w:sz w:val="22"/>
                <w:szCs w:val="22"/>
              </w:rPr>
              <w:t>06/2015</w:t>
            </w:r>
            <w:r>
              <w:rPr>
                <w:rStyle w:val="divdocumentdivparagraphspandateswrapper"/>
                <w:rFonts w:ascii="Georgia" w:eastAsia="Georgia" w:hAnsi="Georgia" w:cs="Georgia"/>
                <w:b/>
                <w:bCs/>
                <w:sz w:val="22"/>
                <w:szCs w:val="22"/>
                <w:bdr w:val="none" w:sz="0" w:space="0" w:color="auto"/>
                <w:vertAlign w:val="baseline"/>
              </w:rPr>
              <w:t xml:space="preserve"> </w:t>
            </w:r>
            <w:r>
              <w:rPr>
                <w:rStyle w:val="span"/>
                <w:rFonts w:ascii="Georgia" w:eastAsia="Georgia" w:hAnsi="Georgia" w:cs="Georgia"/>
                <w:b/>
                <w:bCs/>
                <w:sz w:val="22"/>
                <w:szCs w:val="22"/>
              </w:rPr>
              <w:t xml:space="preserve">to </w:t>
            </w:r>
            <w:r>
              <w:rPr>
                <w:rStyle w:val="span"/>
                <w:rFonts w:ascii="Georgia" w:eastAsia="Georgia" w:hAnsi="Georgia" w:cs="Georgia"/>
                <w:b/>
                <w:bCs/>
                <w:sz w:val="22"/>
                <w:szCs w:val="22"/>
              </w:rPr>
              <w:t>12/2018</w:t>
            </w:r>
          </w:p>
        </w:tc>
        <w:tc>
          <w:tcPr>
            <w:tcW w:w="8006" w:type="dxa"/>
            <w:noWrap w:val="0"/>
            <w:tcMar>
              <w:top w:w="8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span"/>
                <w:rFonts w:ascii="Georgia" w:eastAsia="Georgia" w:hAnsi="Georgia" w:cs="Georgia"/>
                <w:b/>
                <w:bCs/>
                <w:sz w:val="22"/>
                <w:szCs w:val="22"/>
              </w:rPr>
            </w:pPr>
            <w:r>
              <w:rPr>
                <w:rStyle w:val="spanjobtitle"/>
                <w:rFonts w:ascii="Georgia" w:eastAsia="Georgia" w:hAnsi="Georgia" w:cs="Georgia"/>
                <w:b/>
                <w:bCs/>
                <w:sz w:val="22"/>
                <w:szCs w:val="22"/>
              </w:rPr>
              <w:t>Sales Executive (Channel Sales)</w:t>
            </w:r>
            <w:r>
              <w:rPr>
                <w:rStyle w:val="singlecolumnspanpaddedlinenth-child1"/>
                <w:rFonts w:ascii="Georgia" w:eastAsia="Georgia" w:hAnsi="Georgia" w:cs="Georgia"/>
                <w:b w:val="0"/>
                <w:bCs w:val="0"/>
                <w:sz w:val="22"/>
                <w:szCs w:val="22"/>
              </w:rPr>
              <w:t xml:space="preserve"> </w:t>
            </w:r>
          </w:p>
          <w:p>
            <w:pPr>
              <w:pStyle w:val="spanpaddedline"/>
              <w:spacing w:before="0" w:after="0" w:line="360" w:lineRule="atLeast"/>
              <w:ind w:left="0" w:right="52"/>
              <w:rPr>
                <w:rStyle w:val="divdocumentsinglecolumn"/>
                <w:rFonts w:ascii="Georgia" w:eastAsia="Georgia" w:hAnsi="Georgia" w:cs="Georgia"/>
                <w:b w:val="0"/>
                <w:bCs w:val="0"/>
                <w:sz w:val="22"/>
                <w:szCs w:val="22"/>
                <w:bdr w:val="none" w:sz="0" w:space="0" w:color="auto"/>
                <w:vertAlign w:val="baseline"/>
              </w:rPr>
            </w:pPr>
            <w:r>
              <w:rPr>
                <w:rStyle w:val="spancompanyname"/>
                <w:rFonts w:ascii="Georgia" w:eastAsia="Georgia" w:hAnsi="Georgia" w:cs="Georgia"/>
                <w:b/>
                <w:bCs/>
                <w:sz w:val="22"/>
                <w:szCs w:val="22"/>
              </w:rPr>
              <w:t>Axcedo Etrade Opc Pvt. Ltd. (Schueco &amp; Fundermax )</w:t>
            </w:r>
            <w:r>
              <w:rPr>
                <w:rStyle w:val="span"/>
                <w:rFonts w:ascii="Georgia" w:eastAsia="Georgia" w:hAnsi="Georgia" w:cs="Georgia"/>
                <w:b w:val="0"/>
                <w:bCs w:val="0"/>
                <w:sz w:val="22"/>
                <w:szCs w:val="22"/>
              </w:rPr>
              <w:t xml:space="preserve"> - </w:t>
            </w:r>
            <w:r>
              <w:rPr>
                <w:rStyle w:val="span"/>
                <w:rFonts w:ascii="Georgia" w:eastAsia="Georgia" w:hAnsi="Georgia" w:cs="Georgia"/>
                <w:b w:val="0"/>
                <w:bCs w:val="0"/>
                <w:sz w:val="22"/>
                <w:szCs w:val="22"/>
              </w:rPr>
              <w:t>Indore</w:t>
            </w:r>
            <w:r>
              <w:rPr>
                <w:rStyle w:val="divdocumentsinglecolumn"/>
                <w:rFonts w:ascii="Georgia" w:eastAsia="Georgia" w:hAnsi="Georgia" w:cs="Georgia"/>
                <w:b w:val="0"/>
                <w:bCs w:val="0"/>
                <w:sz w:val="22"/>
                <w:szCs w:val="22"/>
                <w:bdr w:val="none" w:sz="0" w:space="0" w:color="auto"/>
                <w:vertAlign w:val="baseline"/>
              </w:rPr>
              <w:t xml:space="preserve"> </w:t>
            </w:r>
          </w:p>
          <w:p>
            <w:pPr>
              <w:pStyle w:val="ulli"/>
              <w:numPr>
                <w:ilvl w:val="0"/>
                <w:numId w:val="4"/>
              </w:numPr>
              <w:spacing w:before="0"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Experienced Marketing and Sales with a demonstrated history of working in the construction industry</w:t>
            </w:r>
          </w:p>
          <w:p>
            <w:pPr>
              <w:pStyle w:val="ulli"/>
              <w:numPr>
                <w:ilvl w:val="0"/>
                <w:numId w:val="4"/>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Conducted meetings with builders, contractors, and architects.</w:t>
            </w:r>
          </w:p>
          <w:p>
            <w:pPr>
              <w:pStyle w:val="ulli"/>
              <w:numPr>
                <w:ilvl w:val="0"/>
                <w:numId w:val="4"/>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Focused on enhancing product lines with integrated window systems and HPL sheets.</w:t>
            </w:r>
          </w:p>
          <w:p>
            <w:pPr>
              <w:pStyle w:val="ulli"/>
              <w:numPr>
                <w:ilvl w:val="0"/>
                <w:numId w:val="4"/>
              </w:numPr>
              <w:spacing w:after="0" w:line="360" w:lineRule="atLeast"/>
              <w:ind w:left="640" w:right="52" w:hanging="261"/>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Frequently accompanies Sales Professionals on sales visits and supports large new account acquisition, maintaining a high-level customer relationship</w:t>
            </w:r>
          </w:p>
        </w:tc>
      </w:tr>
    </w:tbl>
    <w:p>
      <w:pPr>
        <w:pStyle w:val="divdocumentdivsectiontitle"/>
        <w:pBdr>
          <w:top w:val="none" w:sz="0" w:space="0" w:color="auto"/>
          <w:left w:val="none" w:sz="0" w:space="0" w:color="auto"/>
          <w:bottom w:val="none" w:sz="0" w:space="0" w:color="auto"/>
          <w:right w:val="none" w:sz="0" w:space="0" w:color="auto"/>
        </w:pBdr>
        <w:spacing w:before="240" w:after="40"/>
        <w:ind w:left="0" w:right="0"/>
        <w:rPr>
          <w:rFonts w:ascii="Georgia" w:eastAsia="Georgia" w:hAnsi="Georgia" w:cs="Georgia"/>
          <w:b/>
          <w:bCs/>
          <w:caps/>
          <w:color w:val="000000"/>
          <w:sz w:val="20"/>
          <w:szCs w:val="20"/>
          <w:bdr w:val="none" w:sz="0" w:space="0" w:color="auto"/>
          <w:vertAlign w:val="baseline"/>
        </w:rPr>
      </w:pPr>
      <w:r>
        <w:rPr>
          <w:rFonts w:ascii="Georgia" w:eastAsia="Georgia" w:hAnsi="Georgia" w:cs="Georgia"/>
          <w:b/>
          <w:bCs/>
          <w:caps/>
          <w:bdr w:val="none" w:sz="0" w:space="0" w:color="auto"/>
          <w:vertAlign w:val="baseline"/>
        </w:rPr>
        <w:t>Skills</w:t>
      </w:r>
    </w:p>
    <w:tbl>
      <w:tblPr>
        <w:tblStyle w:val="divdocumenttable"/>
        <w:tblW w:w="0" w:type="auto"/>
        <w:tblInd w:w="2300" w:type="dxa"/>
        <w:tblLayout w:type="fixed"/>
        <w:tblCellMar>
          <w:top w:w="0" w:type="dxa"/>
          <w:left w:w="0" w:type="dxa"/>
          <w:bottom w:w="0" w:type="dxa"/>
          <w:right w:w="0" w:type="dxa"/>
        </w:tblCellMar>
        <w:tblLook w:val="05E0"/>
      </w:tblPr>
      <w:tblGrid>
        <w:gridCol w:w="4003"/>
        <w:gridCol w:w="4003"/>
      </w:tblGrid>
      <w:tr>
        <w:tblPrEx>
          <w:tblW w:w="0" w:type="auto"/>
          <w:tblInd w:w="2300" w:type="dxa"/>
          <w:tblLayout w:type="fixed"/>
          <w:tblCellMar>
            <w:top w:w="0" w:type="dxa"/>
            <w:left w:w="0" w:type="dxa"/>
            <w:bottom w:w="0" w:type="dxa"/>
            <w:right w:w="0" w:type="dxa"/>
          </w:tblCellMar>
          <w:tblLook w:val="05E0"/>
        </w:tblPrEx>
        <w:tc>
          <w:tcPr>
            <w:tcW w:w="4003" w:type="dxa"/>
            <w:noWrap w:val="0"/>
            <w:tcMar>
              <w:top w:w="0" w:type="dxa"/>
              <w:left w:w="0" w:type="dxa"/>
              <w:bottom w:w="0" w:type="dxa"/>
              <w:right w:w="0" w:type="dxa"/>
            </w:tcMar>
            <w:vAlign w:val="top"/>
            <w:hideMark/>
          </w:tcPr>
          <w:p>
            <w:pPr>
              <w:pStyle w:val="ulli"/>
              <w:numPr>
                <w:ilvl w:val="0"/>
                <w:numId w:val="5"/>
              </w:numPr>
              <w:spacing w:before="0" w:after="0" w:line="340" w:lineRule="atLeast"/>
              <w:ind w:left="6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Presentation Skills</w:t>
            </w:r>
          </w:p>
          <w:p>
            <w:pPr>
              <w:pStyle w:val="ulli"/>
              <w:numPr>
                <w:ilvl w:val="0"/>
                <w:numId w:val="5"/>
              </w:numPr>
              <w:spacing w:after="0" w:line="340" w:lineRule="atLeast"/>
              <w:ind w:left="6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Client Relationships</w:t>
            </w:r>
          </w:p>
          <w:p>
            <w:pPr>
              <w:pStyle w:val="ulli"/>
              <w:numPr>
                <w:ilvl w:val="0"/>
                <w:numId w:val="5"/>
              </w:numPr>
              <w:spacing w:after="0" w:line="340" w:lineRule="atLeast"/>
              <w:ind w:left="6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Negotiation</w:t>
            </w:r>
          </w:p>
          <w:p>
            <w:pPr>
              <w:pStyle w:val="ulli"/>
              <w:numPr>
                <w:ilvl w:val="0"/>
                <w:numId w:val="5"/>
              </w:numPr>
              <w:spacing w:after="0" w:line="340" w:lineRule="atLeast"/>
              <w:ind w:left="6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Prospecting Skills</w:t>
            </w:r>
          </w:p>
          <w:p>
            <w:pPr>
              <w:pStyle w:val="ulli"/>
              <w:numPr>
                <w:ilvl w:val="0"/>
                <w:numId w:val="5"/>
              </w:numPr>
              <w:spacing w:after="0" w:line="340" w:lineRule="atLeast"/>
              <w:ind w:left="6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Meeting Sales Goals</w:t>
            </w:r>
          </w:p>
        </w:tc>
        <w:tc>
          <w:tcPr>
            <w:tcW w:w="4003" w:type="dxa"/>
            <w:tcBorders>
              <w:left w:val="single" w:sz="8" w:space="0" w:color="FEFDFD"/>
            </w:tcBorders>
            <w:noWrap w:val="0"/>
            <w:tcMar>
              <w:top w:w="0" w:type="dxa"/>
              <w:left w:w="0" w:type="dxa"/>
              <w:bottom w:w="0" w:type="dxa"/>
              <w:right w:w="0" w:type="dxa"/>
            </w:tcMar>
            <w:vAlign w:val="top"/>
            <w:hideMark/>
          </w:tcPr>
          <w:p>
            <w:pPr>
              <w:pStyle w:val="ulli"/>
              <w:numPr>
                <w:ilvl w:val="0"/>
                <w:numId w:val="6"/>
              </w:numPr>
              <w:spacing w:before="0" w:after="0" w:line="340" w:lineRule="atLeast"/>
              <w:ind w:left="6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Sales Planning</w:t>
            </w:r>
          </w:p>
          <w:p>
            <w:pPr>
              <w:pStyle w:val="ulli"/>
              <w:numPr>
                <w:ilvl w:val="0"/>
                <w:numId w:val="6"/>
              </w:numPr>
              <w:spacing w:after="0" w:line="340" w:lineRule="atLeast"/>
              <w:ind w:left="6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Territory management</w:t>
            </w:r>
          </w:p>
          <w:p>
            <w:pPr>
              <w:pStyle w:val="ulli"/>
              <w:numPr>
                <w:ilvl w:val="0"/>
                <w:numId w:val="6"/>
              </w:numPr>
              <w:spacing w:after="0" w:line="340" w:lineRule="atLeast"/>
              <w:ind w:left="6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Deal closing</w:t>
            </w:r>
          </w:p>
          <w:p>
            <w:pPr>
              <w:pStyle w:val="ulli"/>
              <w:numPr>
                <w:ilvl w:val="0"/>
                <w:numId w:val="6"/>
              </w:numPr>
              <w:spacing w:after="0" w:line="340" w:lineRule="atLeast"/>
              <w:ind w:left="6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B2B sales</w:t>
            </w:r>
          </w:p>
          <w:p>
            <w:pPr>
              <w:pStyle w:val="ulli"/>
              <w:numPr>
                <w:ilvl w:val="0"/>
                <w:numId w:val="6"/>
              </w:numPr>
              <w:spacing w:after="0" w:line="340" w:lineRule="atLeast"/>
              <w:ind w:left="6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Sales negotiations</w:t>
            </w:r>
          </w:p>
        </w:tc>
      </w:tr>
    </w:tbl>
    <w:p>
      <w:pPr>
        <w:pStyle w:val="divdocumentdivsectiontitle"/>
        <w:pBdr>
          <w:top w:val="none" w:sz="0" w:space="0" w:color="auto"/>
          <w:left w:val="none" w:sz="0" w:space="0" w:color="auto"/>
          <w:bottom w:val="none" w:sz="0" w:space="0" w:color="auto"/>
          <w:right w:val="none" w:sz="0" w:space="0" w:color="auto"/>
        </w:pBdr>
        <w:spacing w:before="240" w:after="40"/>
        <w:ind w:left="0" w:right="0"/>
        <w:rPr>
          <w:rFonts w:ascii="Georgia" w:eastAsia="Georgia" w:hAnsi="Georgia" w:cs="Georgia"/>
          <w:b/>
          <w:bCs/>
          <w:caps/>
          <w:color w:val="000000"/>
          <w:sz w:val="20"/>
          <w:szCs w:val="20"/>
          <w:bdr w:val="none" w:sz="0" w:space="0" w:color="auto"/>
          <w:vertAlign w:val="baseline"/>
        </w:rPr>
      </w:pPr>
      <w:r>
        <w:rPr>
          <w:rFonts w:ascii="Georgia" w:eastAsia="Georgia" w:hAnsi="Georgia" w:cs="Georgia"/>
          <w:b/>
          <w:bCs/>
          <w:caps/>
          <w:bdr w:val="none" w:sz="0" w:space="0" w:color="auto"/>
          <w:vertAlign w:val="baseline"/>
        </w:rPr>
        <w:t>Certifications</w:t>
      </w:r>
    </w:p>
    <w:p>
      <w:pPr>
        <w:pStyle w:val="divdocumentsinglecolumnParagraph"/>
        <w:pBdr>
          <w:top w:val="none" w:sz="0" w:space="0" w:color="auto"/>
          <w:left w:val="none" w:sz="0" w:space="0" w:color="auto"/>
          <w:bottom w:val="none" w:sz="0" w:space="0" w:color="auto"/>
          <w:right w:val="none" w:sz="0" w:space="0" w:color="auto"/>
        </w:pBdr>
        <w:spacing w:before="0" w:after="0" w:line="340" w:lineRule="atLeast"/>
        <w:ind w:left="2300" w:right="0"/>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Accomplished the highest sales performance and was given the best sales performance Certificate.</w:t>
      </w:r>
    </w:p>
    <w:p>
      <w:pPr>
        <w:pStyle w:val="divdocumentdivsectiontitle"/>
        <w:pBdr>
          <w:top w:val="none" w:sz="0" w:space="0" w:color="auto"/>
          <w:left w:val="none" w:sz="0" w:space="0" w:color="auto"/>
          <w:bottom w:val="none" w:sz="0" w:space="0" w:color="auto"/>
          <w:right w:val="none" w:sz="0" w:space="0" w:color="auto"/>
        </w:pBdr>
        <w:spacing w:before="240" w:after="40"/>
        <w:ind w:left="0" w:right="0"/>
        <w:rPr>
          <w:rFonts w:ascii="Georgia" w:eastAsia="Georgia" w:hAnsi="Georgia" w:cs="Georgia"/>
          <w:b/>
          <w:bCs/>
          <w:caps/>
          <w:color w:val="000000"/>
          <w:sz w:val="20"/>
          <w:szCs w:val="20"/>
          <w:bdr w:val="none" w:sz="0" w:space="0" w:color="auto"/>
          <w:vertAlign w:val="baseline"/>
        </w:rPr>
      </w:pPr>
      <w:r>
        <w:rPr>
          <w:rFonts w:ascii="Georgia" w:eastAsia="Georgia" w:hAnsi="Georgia" w:cs="Georgia"/>
          <w:b/>
          <w:bCs/>
          <w:caps/>
          <w:bdr w:val="none" w:sz="0" w:space="0" w:color="auto"/>
          <w:vertAlign w:val="baseline"/>
        </w:rPr>
        <w:t>Hobbies and Interests</w:t>
      </w:r>
    </w:p>
    <w:p>
      <w:pPr>
        <w:pStyle w:val="ulli"/>
        <w:numPr>
          <w:ilvl w:val="0"/>
          <w:numId w:val="7"/>
        </w:numPr>
        <w:pBdr>
          <w:top w:val="none" w:sz="0" w:space="0" w:color="auto"/>
          <w:left w:val="none" w:sz="0" w:space="0" w:color="auto"/>
          <w:bottom w:val="none" w:sz="0" w:space="0" w:color="auto"/>
          <w:right w:val="none" w:sz="0" w:space="0" w:color="auto"/>
        </w:pBdr>
        <w:spacing w:before="0" w:after="0" w:line="340" w:lineRule="atLeast"/>
        <w:ind w:left="29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Cooking</w:t>
      </w:r>
    </w:p>
    <w:p>
      <w:pPr>
        <w:pStyle w:val="ulli"/>
        <w:numPr>
          <w:ilvl w:val="0"/>
          <w:numId w:val="7"/>
        </w:numPr>
        <w:spacing w:after="0" w:line="340" w:lineRule="atLeast"/>
        <w:ind w:left="2940" w:right="0" w:hanging="261"/>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Gaming</w:t>
      </w:r>
    </w:p>
    <w:p>
      <w:pPr>
        <w:pStyle w:val="divdocumentdivsectiontitle"/>
        <w:pBdr>
          <w:top w:val="none" w:sz="0" w:space="0" w:color="auto"/>
          <w:left w:val="none" w:sz="0" w:space="0" w:color="auto"/>
          <w:bottom w:val="none" w:sz="0" w:space="0" w:color="auto"/>
          <w:right w:val="none" w:sz="0" w:space="0" w:color="auto"/>
        </w:pBdr>
        <w:spacing w:before="240" w:after="40"/>
        <w:ind w:left="0" w:right="0"/>
        <w:rPr>
          <w:rFonts w:ascii="Georgia" w:eastAsia="Georgia" w:hAnsi="Georgia" w:cs="Georgia"/>
          <w:b/>
          <w:bCs/>
          <w:caps/>
          <w:color w:val="000000"/>
          <w:sz w:val="20"/>
          <w:szCs w:val="20"/>
          <w:bdr w:val="none" w:sz="0" w:space="0" w:color="auto"/>
          <w:vertAlign w:val="baseline"/>
        </w:rPr>
      </w:pPr>
      <w:r>
        <w:rPr>
          <w:rFonts w:ascii="Georgia" w:eastAsia="Georgia" w:hAnsi="Georgia" w:cs="Georgia"/>
          <w:b/>
          <w:bCs/>
          <w:caps/>
          <w:bdr w:val="none" w:sz="0" w:space="0" w:color="auto"/>
          <w:vertAlign w:val="baseline"/>
        </w:rPr>
        <w:t>Projects</w:t>
      </w:r>
    </w:p>
    <w:p>
      <w:pPr>
        <w:pStyle w:val="p"/>
        <w:pBdr>
          <w:top w:val="none" w:sz="0" w:space="0" w:color="auto"/>
          <w:left w:val="none" w:sz="0" w:space="0" w:color="auto"/>
          <w:bottom w:val="none" w:sz="0" w:space="0" w:color="auto"/>
          <w:right w:val="none" w:sz="0" w:space="0" w:color="auto"/>
        </w:pBdr>
        <w:spacing w:before="0" w:after="0" w:line="340" w:lineRule="atLeast"/>
        <w:ind w:left="2300" w:right="0"/>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Fabrication and assembly of mud rally car, This project is based on the fabrication of car frame and assembly of engine, braking system, steering system, transmission and other necessary component of car.</w:t>
      </w:r>
    </w:p>
    <w:p>
      <w:pPr>
        <w:pStyle w:val="divdocumentdivsectiontitle"/>
        <w:pBdr>
          <w:top w:val="none" w:sz="0" w:space="0" w:color="auto"/>
          <w:left w:val="none" w:sz="0" w:space="0" w:color="auto"/>
          <w:bottom w:val="none" w:sz="0" w:space="0" w:color="auto"/>
          <w:right w:val="none" w:sz="0" w:space="0" w:color="auto"/>
        </w:pBdr>
        <w:spacing w:before="240" w:after="40"/>
        <w:ind w:left="0" w:right="0"/>
        <w:rPr>
          <w:rFonts w:ascii="Georgia" w:eastAsia="Georgia" w:hAnsi="Georgia" w:cs="Georgia"/>
          <w:b/>
          <w:bCs/>
          <w:caps/>
          <w:color w:val="000000"/>
          <w:sz w:val="20"/>
          <w:szCs w:val="20"/>
          <w:bdr w:val="none" w:sz="0" w:space="0" w:color="auto"/>
          <w:vertAlign w:val="baseline"/>
        </w:rPr>
      </w:pPr>
      <w:r>
        <w:rPr>
          <w:rFonts w:ascii="Georgia" w:eastAsia="Georgia" w:hAnsi="Georgia" w:cs="Georgia"/>
          <w:b/>
          <w:bCs/>
          <w:caps/>
          <w:bdr w:val="none" w:sz="0" w:space="0" w:color="auto"/>
          <w:vertAlign w:val="baseline"/>
        </w:rPr>
        <w:t>Disclaimer</w:t>
      </w:r>
    </w:p>
    <w:p>
      <w:pPr>
        <w:pStyle w:val="divdocumentsinglecolumnParagraph"/>
        <w:pBdr>
          <w:top w:val="none" w:sz="0" w:space="0" w:color="auto"/>
          <w:left w:val="none" w:sz="0" w:space="0" w:color="auto"/>
          <w:bottom w:val="none" w:sz="0" w:space="0" w:color="auto"/>
          <w:right w:val="none" w:sz="0" w:space="0" w:color="auto"/>
        </w:pBdr>
        <w:spacing w:before="0" w:after="0" w:line="340" w:lineRule="atLeast"/>
        <w:ind w:left="2300" w:right="0"/>
        <w:rPr>
          <w:rFonts w:ascii="Georgia" w:eastAsia="Georgia" w:hAnsi="Georgia" w:cs="Georgia"/>
          <w:sz w:val="22"/>
          <w:szCs w:val="22"/>
          <w:bdr w:val="none" w:sz="0" w:space="0" w:color="auto"/>
          <w:vertAlign w:val="baseline"/>
        </w:rPr>
      </w:pPr>
      <w:r>
        <w:rPr>
          <w:rFonts w:ascii="Georgia" w:eastAsia="Georgia" w:hAnsi="Georgia" w:cs="Georgia"/>
          <w:sz w:val="22"/>
          <w:szCs w:val="22"/>
          <w:bdr w:val="none" w:sz="0" w:space="0" w:color="auto"/>
          <w:vertAlign w:val="baseline"/>
        </w:rPr>
        <w:t>I hereby declare that all the information mentioned above is true and complete to the best of my knowledge.</w:t>
      </w:r>
    </w:p>
    <w:p>
      <w:pPr>
        <w:pStyle w:val="divdocumentdivsectiontitle"/>
        <w:pBdr>
          <w:top w:val="none" w:sz="0" w:space="0" w:color="auto"/>
          <w:left w:val="none" w:sz="0" w:space="0" w:color="auto"/>
          <w:bottom w:val="none" w:sz="0" w:space="0" w:color="auto"/>
          <w:right w:val="none" w:sz="0" w:space="0" w:color="auto"/>
        </w:pBdr>
        <w:spacing w:before="240" w:after="40"/>
        <w:ind w:left="0" w:right="0"/>
        <w:rPr>
          <w:rFonts w:ascii="Georgia" w:eastAsia="Georgia" w:hAnsi="Georgia" w:cs="Georgia"/>
          <w:b/>
          <w:bCs/>
          <w:caps/>
          <w:color w:val="000000"/>
          <w:sz w:val="20"/>
          <w:szCs w:val="20"/>
          <w:bdr w:val="none" w:sz="0" w:space="0" w:color="auto"/>
          <w:vertAlign w:val="baseline"/>
        </w:rPr>
      </w:pPr>
      <w:r>
        <w:rPr>
          <w:rFonts w:ascii="Georgia" w:eastAsia="Georgia" w:hAnsi="Georgia" w:cs="Georgia"/>
          <w:b/>
          <w:bCs/>
          <w:caps/>
          <w:bdr w:val="none" w:sz="0" w:space="0" w:color="auto"/>
          <w:vertAlign w:val="baseline"/>
        </w:rPr>
        <w:t>Education</w:t>
      </w: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0" w:type="dxa"/>
              <w:left w:w="0" w:type="dxa"/>
              <w:bottom w:w="0" w:type="dxa"/>
              <w:right w:w="26"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divdocumentdivparagraphspandateswrapper"/>
                <w:rFonts w:ascii="Georgia" w:eastAsia="Georgia" w:hAnsi="Georgia" w:cs="Georgia"/>
                <w:b/>
                <w:bCs/>
                <w:sz w:val="10"/>
                <w:szCs w:val="10"/>
                <w:bdr w:val="none" w:sz="0" w:space="0" w:color="auto"/>
                <w:vertAlign w:val="baseline"/>
              </w:rPr>
            </w:pPr>
            <w:r>
              <w:rPr>
                <w:rStyle w:val="span"/>
                <w:rFonts w:ascii="Georgia" w:eastAsia="Georgia" w:hAnsi="Georgia" w:cs="Georgia"/>
                <w:b/>
                <w:bCs/>
                <w:sz w:val="22"/>
                <w:szCs w:val="22"/>
              </w:rPr>
              <w:t>01/2014</w:t>
            </w:r>
            <w:r>
              <w:rPr>
                <w:rStyle w:val="divdocumentdivparagraphspandateswrapper"/>
                <w:rFonts w:ascii="Georgia" w:eastAsia="Georgia" w:hAnsi="Georgia" w:cs="Georgia"/>
                <w:b/>
                <w:bCs/>
                <w:sz w:val="22"/>
                <w:szCs w:val="22"/>
                <w:bdr w:val="none" w:sz="0" w:space="0" w:color="auto"/>
                <w:vertAlign w:val="baseline"/>
              </w:rPr>
              <w:t xml:space="preserve"> </w:t>
            </w:r>
            <w:r>
              <w:rPr>
                <w:rStyle w:val="span"/>
                <w:rFonts w:ascii="Georgia" w:eastAsia="Georgia" w:hAnsi="Georgia" w:cs="Georgia"/>
                <w:b/>
                <w:bCs/>
                <w:sz w:val="22"/>
                <w:szCs w:val="22"/>
              </w:rPr>
              <w:t xml:space="preserve"> </w:t>
            </w:r>
          </w:p>
        </w:tc>
        <w:tc>
          <w:tcPr>
            <w:tcW w:w="8006" w:type="dxa"/>
            <w:noWrap w:val="0"/>
            <w:tcMar>
              <w:top w:w="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span"/>
                <w:rFonts w:ascii="Georgia" w:eastAsia="Georgia" w:hAnsi="Georgia" w:cs="Georgia"/>
                <w:b/>
                <w:bCs/>
                <w:sz w:val="22"/>
                <w:szCs w:val="22"/>
              </w:rPr>
            </w:pPr>
            <w:r>
              <w:rPr>
                <w:rStyle w:val="spandegree"/>
                <w:rFonts w:ascii="Georgia" w:eastAsia="Georgia" w:hAnsi="Georgia" w:cs="Georgia"/>
                <w:b/>
                <w:bCs/>
                <w:sz w:val="22"/>
                <w:szCs w:val="22"/>
              </w:rPr>
              <w:t>B.E</w:t>
            </w:r>
            <w:r>
              <w:rPr>
                <w:rStyle w:val="span"/>
                <w:rFonts w:ascii="Georgia" w:eastAsia="Georgia" w:hAnsi="Georgia" w:cs="Georgia"/>
                <w:b w:val="0"/>
                <w:bCs w:val="0"/>
                <w:sz w:val="22"/>
                <w:szCs w:val="22"/>
              </w:rPr>
              <w:t xml:space="preserve">: </w:t>
            </w:r>
            <w:r>
              <w:rPr>
                <w:rStyle w:val="span"/>
                <w:rFonts w:ascii="Georgia" w:eastAsia="Georgia" w:hAnsi="Georgia" w:cs="Georgia"/>
                <w:b w:val="0"/>
                <w:bCs w:val="0"/>
                <w:sz w:val="22"/>
                <w:szCs w:val="22"/>
              </w:rPr>
              <w:t>Mechanical Engineering</w:t>
            </w:r>
            <w:r>
              <w:rPr>
                <w:rStyle w:val="singlecolumnspanpaddedlinenth-child1"/>
                <w:rFonts w:ascii="Georgia" w:eastAsia="Georgia" w:hAnsi="Georgia" w:cs="Georgia"/>
                <w:b w:val="0"/>
                <w:bCs w:val="0"/>
                <w:sz w:val="22"/>
                <w:szCs w:val="22"/>
              </w:rPr>
              <w:t xml:space="preserve"> </w:t>
            </w:r>
          </w:p>
          <w:p>
            <w:pPr>
              <w:pStyle w:val="spanpaddedline"/>
              <w:spacing w:before="0" w:after="0" w:line="360" w:lineRule="atLeast"/>
              <w:ind w:left="0" w:right="52"/>
              <w:rPr>
                <w:rStyle w:val="divdocumentsinglecolumn"/>
                <w:rFonts w:ascii="Georgia" w:eastAsia="Georgia" w:hAnsi="Georgia" w:cs="Georgia"/>
                <w:b w:val="0"/>
                <w:bCs w:val="0"/>
                <w:sz w:val="22"/>
                <w:szCs w:val="22"/>
                <w:bdr w:val="none" w:sz="0" w:space="0" w:color="auto"/>
                <w:vertAlign w:val="baseline"/>
              </w:rPr>
            </w:pPr>
            <w:r>
              <w:rPr>
                <w:rStyle w:val="spancompanyname"/>
                <w:rFonts w:ascii="Georgia" w:eastAsia="Georgia" w:hAnsi="Georgia" w:cs="Georgia"/>
                <w:b/>
                <w:bCs/>
                <w:sz w:val="22"/>
                <w:szCs w:val="22"/>
              </w:rPr>
              <w:t>IES Institute of technology and management</w:t>
            </w:r>
            <w:r>
              <w:rPr>
                <w:rStyle w:val="divdocumentsinglecolumn"/>
                <w:rFonts w:ascii="Georgia" w:eastAsia="Georgia" w:hAnsi="Georgia" w:cs="Georgia"/>
                <w:b w:val="0"/>
                <w:bCs w:val="0"/>
                <w:sz w:val="22"/>
                <w:szCs w:val="22"/>
                <w:bdr w:val="none" w:sz="0" w:space="0" w:color="auto"/>
                <w:vertAlign w:val="baseline"/>
              </w:rPr>
              <w:t xml:space="preserve"> </w:t>
            </w:r>
            <w:r>
              <w:rPr>
                <w:rStyle w:val="span"/>
                <w:rFonts w:ascii="Georgia" w:eastAsia="Georgia" w:hAnsi="Georgia" w:cs="Georgia"/>
                <w:b w:val="0"/>
                <w:bCs w:val="0"/>
                <w:sz w:val="22"/>
                <w:szCs w:val="22"/>
              </w:rPr>
              <w:t xml:space="preserve">- </w:t>
            </w:r>
            <w:r>
              <w:rPr>
                <w:rStyle w:val="span"/>
                <w:rFonts w:ascii="Georgia" w:eastAsia="Georgia" w:hAnsi="Georgia" w:cs="Georgia"/>
                <w:b w:val="0"/>
                <w:bCs w:val="0"/>
                <w:sz w:val="22"/>
                <w:szCs w:val="22"/>
              </w:rPr>
              <w:t>Bhopal, MP</w:t>
            </w:r>
            <w:r>
              <w:rPr>
                <w:rStyle w:val="divdocumentsinglecolumn"/>
                <w:rFonts w:ascii="Georgia" w:eastAsia="Georgia" w:hAnsi="Georgia" w:cs="Georgia"/>
                <w:b w:val="0"/>
                <w:bCs w:val="0"/>
                <w:sz w:val="22"/>
                <w:szCs w:val="22"/>
                <w:bdr w:val="none" w:sz="0" w:space="0" w:color="auto"/>
                <w:vertAlign w:val="baseline"/>
              </w:rPr>
              <w:t xml:space="preserve"> </w:t>
            </w:r>
          </w:p>
          <w:p>
            <w:pPr>
              <w:pStyle w:val="p"/>
              <w:spacing w:before="0" w:after="0" w:line="360" w:lineRule="atLeast"/>
              <w:ind w:left="0" w:right="52"/>
              <w:rPr>
                <w:rStyle w:val="spa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bdr w:val="none" w:sz="0" w:space="0" w:color="auto"/>
                <w:vertAlign w:val="baseline"/>
              </w:rPr>
              <w:t>GPA: 62.80%</w:t>
            </w:r>
          </w:p>
        </w:tc>
      </w:tr>
    </w:tbl>
    <w:p>
      <w:pPr>
        <w:rPr>
          <w:vanish/>
        </w:rPr>
      </w:pP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80" w:type="dxa"/>
              <w:left w:w="0" w:type="dxa"/>
              <w:bottom w:w="0" w:type="dxa"/>
              <w:right w:w="26"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divdocumentdivparagraphspandateswrapper"/>
                <w:rFonts w:ascii="Georgia" w:eastAsia="Georgia" w:hAnsi="Georgia" w:cs="Georgia"/>
                <w:b/>
                <w:bCs/>
                <w:sz w:val="10"/>
                <w:szCs w:val="10"/>
                <w:bdr w:val="none" w:sz="0" w:space="0" w:color="auto"/>
                <w:vertAlign w:val="baseline"/>
              </w:rPr>
            </w:pPr>
            <w:r>
              <w:rPr>
                <w:rStyle w:val="span"/>
                <w:rFonts w:ascii="Georgia" w:eastAsia="Georgia" w:hAnsi="Georgia" w:cs="Georgia"/>
                <w:b/>
                <w:bCs/>
                <w:sz w:val="22"/>
                <w:szCs w:val="22"/>
              </w:rPr>
              <w:t>01/2010</w:t>
            </w:r>
            <w:r>
              <w:rPr>
                <w:rStyle w:val="divdocumentdivparagraphspandateswrapper"/>
                <w:rFonts w:ascii="Georgia" w:eastAsia="Georgia" w:hAnsi="Georgia" w:cs="Georgia"/>
                <w:b/>
                <w:bCs/>
                <w:sz w:val="22"/>
                <w:szCs w:val="22"/>
                <w:bdr w:val="none" w:sz="0" w:space="0" w:color="auto"/>
                <w:vertAlign w:val="baseline"/>
              </w:rPr>
              <w:t xml:space="preserve"> </w:t>
            </w:r>
            <w:r>
              <w:rPr>
                <w:rStyle w:val="span"/>
                <w:rFonts w:ascii="Georgia" w:eastAsia="Georgia" w:hAnsi="Georgia" w:cs="Georgia"/>
                <w:b/>
                <w:bCs/>
                <w:sz w:val="22"/>
                <w:szCs w:val="22"/>
              </w:rPr>
              <w:t xml:space="preserve"> </w:t>
            </w:r>
          </w:p>
        </w:tc>
        <w:tc>
          <w:tcPr>
            <w:tcW w:w="8006" w:type="dxa"/>
            <w:noWrap w:val="0"/>
            <w:tcMar>
              <w:top w:w="8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span"/>
                <w:rFonts w:ascii="Georgia" w:eastAsia="Georgia" w:hAnsi="Georgia" w:cs="Georgia"/>
                <w:b/>
                <w:bCs/>
                <w:sz w:val="22"/>
                <w:szCs w:val="22"/>
              </w:rPr>
            </w:pPr>
            <w:r>
              <w:rPr>
                <w:rStyle w:val="spandegree"/>
                <w:rFonts w:ascii="Georgia" w:eastAsia="Georgia" w:hAnsi="Georgia" w:cs="Georgia"/>
                <w:b/>
                <w:bCs/>
                <w:sz w:val="22"/>
                <w:szCs w:val="22"/>
              </w:rPr>
              <w:t>Secondary school</w:t>
            </w:r>
            <w:r>
              <w:rPr>
                <w:rStyle w:val="singlecolumnspanpaddedlinenth-child1"/>
                <w:rFonts w:ascii="Georgia" w:eastAsia="Georgia" w:hAnsi="Georgia" w:cs="Georgia"/>
                <w:b w:val="0"/>
                <w:bCs w:val="0"/>
                <w:sz w:val="22"/>
                <w:szCs w:val="22"/>
              </w:rPr>
              <w:t xml:space="preserve"> </w:t>
            </w:r>
          </w:p>
          <w:p>
            <w:pPr>
              <w:pStyle w:val="spanpaddedline"/>
              <w:spacing w:before="0" w:after="0" w:line="360" w:lineRule="atLeast"/>
              <w:ind w:left="0" w:right="52"/>
              <w:rPr>
                <w:rStyle w:val="divdocumentsinglecolumn"/>
                <w:rFonts w:ascii="Georgia" w:eastAsia="Georgia" w:hAnsi="Georgia" w:cs="Georgia"/>
                <w:b w:val="0"/>
                <w:bCs w:val="0"/>
                <w:sz w:val="22"/>
                <w:szCs w:val="22"/>
                <w:bdr w:val="none" w:sz="0" w:space="0" w:color="auto"/>
                <w:vertAlign w:val="baseline"/>
              </w:rPr>
            </w:pPr>
            <w:r>
              <w:rPr>
                <w:rStyle w:val="spancompanyname"/>
                <w:rFonts w:ascii="Georgia" w:eastAsia="Georgia" w:hAnsi="Georgia" w:cs="Georgia"/>
                <w:b/>
                <w:bCs/>
                <w:sz w:val="22"/>
                <w:szCs w:val="22"/>
              </w:rPr>
              <w:t>UP Board</w:t>
            </w:r>
            <w:r>
              <w:rPr>
                <w:rStyle w:val="divdocumentsinglecolumn"/>
                <w:rFonts w:ascii="Georgia" w:eastAsia="Georgia" w:hAnsi="Georgia" w:cs="Georgia"/>
                <w:b w:val="0"/>
                <w:bCs w:val="0"/>
                <w:sz w:val="22"/>
                <w:szCs w:val="22"/>
                <w:bdr w:val="none" w:sz="0" w:space="0" w:color="auto"/>
                <w:vertAlign w:val="baseline"/>
              </w:rPr>
              <w:t xml:space="preserve"> </w:t>
            </w:r>
          </w:p>
          <w:p>
            <w:pPr>
              <w:pStyle w:val="spanpaddedline"/>
              <w:spacing w:before="0" w:after="0" w:line="360" w:lineRule="atLeast"/>
              <w:ind w:left="0" w:right="52"/>
              <w:rPr>
                <w:rStyle w:val="divdocumentsinglecolum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rPr>
              <w:t>GPA: 69.00%</w:t>
            </w:r>
          </w:p>
        </w:tc>
      </w:tr>
    </w:tbl>
    <w:p>
      <w:pPr>
        <w:rPr>
          <w:vanish/>
        </w:rPr>
      </w:pPr>
    </w:p>
    <w:tbl>
      <w:tblPr>
        <w:tblStyle w:val="divdocumentdivparagraphTable"/>
        <w:tblW w:w="0" w:type="auto"/>
        <w:tblCellSpacing w:w="0" w:type="dxa"/>
        <w:tblLayout w:type="fixed"/>
        <w:tblCellMar>
          <w:top w:w="0" w:type="dxa"/>
          <w:left w:w="0" w:type="dxa"/>
          <w:bottom w:w="0" w:type="dxa"/>
          <w:right w:w="0" w:type="dxa"/>
        </w:tblCellMar>
        <w:tblLook w:val="05E0"/>
      </w:tblPr>
      <w:tblGrid>
        <w:gridCol w:w="2300"/>
        <w:gridCol w:w="8006"/>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2300" w:type="dxa"/>
            <w:noWrap w:val="0"/>
            <w:tcMar>
              <w:top w:w="80" w:type="dxa"/>
              <w:left w:w="0" w:type="dxa"/>
              <w:bottom w:w="0" w:type="dxa"/>
              <w:right w:w="26"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divdocumentdivparagraphspandateswrapper"/>
                <w:rFonts w:ascii="Georgia" w:eastAsia="Georgia" w:hAnsi="Georgia" w:cs="Georgia"/>
                <w:b/>
                <w:bCs/>
                <w:sz w:val="10"/>
                <w:szCs w:val="10"/>
                <w:bdr w:val="none" w:sz="0" w:space="0" w:color="auto"/>
                <w:vertAlign w:val="baseline"/>
              </w:rPr>
            </w:pPr>
            <w:r>
              <w:rPr>
                <w:rStyle w:val="span"/>
                <w:rFonts w:ascii="Georgia" w:eastAsia="Georgia" w:hAnsi="Georgia" w:cs="Georgia"/>
                <w:b/>
                <w:bCs/>
                <w:sz w:val="22"/>
                <w:szCs w:val="22"/>
              </w:rPr>
              <w:t>01/2008</w:t>
            </w:r>
            <w:r>
              <w:rPr>
                <w:rStyle w:val="divdocumentdivparagraphspandateswrapper"/>
                <w:rFonts w:ascii="Georgia" w:eastAsia="Georgia" w:hAnsi="Georgia" w:cs="Georgia"/>
                <w:b/>
                <w:bCs/>
                <w:sz w:val="22"/>
                <w:szCs w:val="22"/>
                <w:bdr w:val="none" w:sz="0" w:space="0" w:color="auto"/>
                <w:vertAlign w:val="baseline"/>
              </w:rPr>
              <w:t xml:space="preserve"> </w:t>
            </w:r>
            <w:r>
              <w:rPr>
                <w:rStyle w:val="span"/>
                <w:rFonts w:ascii="Georgia" w:eastAsia="Georgia" w:hAnsi="Georgia" w:cs="Georgia"/>
                <w:b/>
                <w:bCs/>
                <w:sz w:val="22"/>
                <w:szCs w:val="22"/>
              </w:rPr>
              <w:t xml:space="preserve"> </w:t>
            </w:r>
          </w:p>
        </w:tc>
        <w:tc>
          <w:tcPr>
            <w:tcW w:w="8006" w:type="dxa"/>
            <w:noWrap w:val="0"/>
            <w:tcMar>
              <w:top w:w="80" w:type="dxa"/>
              <w:left w:w="0" w:type="dxa"/>
              <w:bottom w:w="0" w:type="dxa"/>
              <w:right w:w="0" w:type="dxa"/>
            </w:tcMar>
            <w:vAlign w:val="top"/>
            <w:hideMark/>
          </w:tcPr>
          <w:p>
            <w:pPr>
              <w:pStyle w:val="divdocumentdivparagraphspandateswrapperParagraph"/>
              <w:pBdr>
                <w:top w:val="none" w:sz="0" w:space="0" w:color="auto"/>
                <w:left w:val="none" w:sz="0" w:space="0" w:color="auto"/>
                <w:bottom w:val="none" w:sz="0" w:space="0" w:color="auto"/>
                <w:right w:val="none" w:sz="0" w:space="0" w:color="auto"/>
              </w:pBdr>
              <w:spacing w:line="360" w:lineRule="atLeast"/>
              <w:ind w:left="0" w:right="78"/>
              <w:textAlignment w:val="auto"/>
              <w:rPr>
                <w:rStyle w:val="span"/>
                <w:rFonts w:ascii="Georgia" w:eastAsia="Georgia" w:hAnsi="Georgia" w:cs="Georgia"/>
                <w:b/>
                <w:bCs/>
                <w:sz w:val="22"/>
                <w:szCs w:val="22"/>
              </w:rPr>
            </w:pPr>
            <w:r>
              <w:rPr>
                <w:rStyle w:val="spandegree"/>
                <w:rFonts w:ascii="Georgia" w:eastAsia="Georgia" w:hAnsi="Georgia" w:cs="Georgia"/>
                <w:b/>
                <w:bCs/>
                <w:sz w:val="22"/>
                <w:szCs w:val="22"/>
              </w:rPr>
              <w:t>Matriculation</w:t>
            </w:r>
            <w:r>
              <w:rPr>
                <w:rStyle w:val="singlecolumnspanpaddedlinenth-child1"/>
                <w:rFonts w:ascii="Georgia" w:eastAsia="Georgia" w:hAnsi="Georgia" w:cs="Georgia"/>
                <w:b w:val="0"/>
                <w:bCs w:val="0"/>
                <w:sz w:val="22"/>
                <w:szCs w:val="22"/>
              </w:rPr>
              <w:t xml:space="preserve"> </w:t>
            </w:r>
          </w:p>
          <w:p>
            <w:pPr>
              <w:pStyle w:val="spanpaddedline"/>
              <w:spacing w:before="0" w:after="0" w:line="360" w:lineRule="atLeast"/>
              <w:ind w:left="0" w:right="52"/>
              <w:rPr>
                <w:rStyle w:val="divdocumentsinglecolumn"/>
                <w:rFonts w:ascii="Georgia" w:eastAsia="Georgia" w:hAnsi="Georgia" w:cs="Georgia"/>
                <w:b w:val="0"/>
                <w:bCs w:val="0"/>
                <w:sz w:val="22"/>
                <w:szCs w:val="22"/>
                <w:bdr w:val="none" w:sz="0" w:space="0" w:color="auto"/>
                <w:vertAlign w:val="baseline"/>
              </w:rPr>
            </w:pPr>
            <w:r>
              <w:rPr>
                <w:rStyle w:val="spancompanyname"/>
                <w:rFonts w:ascii="Georgia" w:eastAsia="Georgia" w:hAnsi="Georgia" w:cs="Georgia"/>
                <w:b/>
                <w:bCs/>
                <w:sz w:val="22"/>
                <w:szCs w:val="22"/>
              </w:rPr>
              <w:t>UP Board</w:t>
            </w:r>
            <w:r>
              <w:rPr>
                <w:rStyle w:val="divdocumentsinglecolumn"/>
                <w:rFonts w:ascii="Georgia" w:eastAsia="Georgia" w:hAnsi="Georgia" w:cs="Georgia"/>
                <w:b w:val="0"/>
                <w:bCs w:val="0"/>
                <w:sz w:val="22"/>
                <w:szCs w:val="22"/>
                <w:bdr w:val="none" w:sz="0" w:space="0" w:color="auto"/>
                <w:vertAlign w:val="baseline"/>
              </w:rPr>
              <w:t xml:space="preserve"> </w:t>
            </w:r>
          </w:p>
          <w:p>
            <w:pPr>
              <w:pStyle w:val="spanpaddedline"/>
              <w:spacing w:before="0" w:after="0" w:line="360" w:lineRule="atLeast"/>
              <w:ind w:left="0" w:right="52"/>
              <w:rPr>
                <w:rStyle w:val="divdocumentsinglecolumn"/>
                <w:rFonts w:ascii="Georgia" w:eastAsia="Georgia" w:hAnsi="Georgia" w:cs="Georgia"/>
                <w:b w:val="0"/>
                <w:bCs w:val="0"/>
                <w:sz w:val="22"/>
                <w:szCs w:val="22"/>
                <w:bdr w:val="none" w:sz="0" w:space="0" w:color="auto"/>
                <w:vertAlign w:val="baseline"/>
              </w:rPr>
            </w:pPr>
            <w:r>
              <w:rPr>
                <w:rStyle w:val="span"/>
                <w:rFonts w:ascii="Georgia" w:eastAsia="Georgia" w:hAnsi="Georgia" w:cs="Georgia"/>
                <w:b w:val="0"/>
                <w:bCs w:val="0"/>
                <w:sz w:val="22"/>
                <w:szCs w:val="22"/>
              </w:rPr>
              <w:t>GPA: 52.66%</w:t>
            </w:r>
          </w:p>
        </w:tc>
      </w:tr>
    </w:tbl>
    <w:p>
      <w:pPr>
        <w:rPr>
          <w:rFonts w:ascii="Georgia" w:eastAsia="Georgia" w:hAnsi="Georgia" w:cs="Georgia"/>
          <w:b/>
          <w:bCs/>
          <w:caps/>
          <w:bdr w:val="none" w:sz="0" w:space="0" w:color="auto"/>
          <w:vertAlign w:val="baselin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pgSz w:w="11906" w:h="16838"/>
      <w:pgMar w:top="480" w:right="800" w:bottom="480" w:left="800"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document">
    <w:name w:val="div_document"/>
    <w:basedOn w:val="Normal"/>
    <w:pPr>
      <w:spacing w:line="340" w:lineRule="atLeast"/>
    </w:pPr>
  </w:style>
  <w:style w:type="paragraph" w:customStyle="1" w:styleId="divdocumentsection">
    <w:name w:val="div_document_section"/>
    <w:basedOn w:val="Normal"/>
  </w:style>
  <w:style w:type="paragraph" w:customStyle="1" w:styleId="divdocumentdivparagraph">
    <w:name w:val="div_document_div_paragraph"/>
    <w:basedOn w:val="Normal"/>
  </w:style>
  <w:style w:type="paragraph" w:customStyle="1" w:styleId="divdocumentthinbottomborder">
    <w:name w:val="div_document_thinbottomborder"/>
    <w:basedOn w:val="Normal"/>
    <w:pPr>
      <w:pBdr>
        <w:bottom w:val="single" w:sz="16" w:space="0" w:color="000000"/>
      </w:pBdr>
    </w:pPr>
  </w:style>
  <w:style w:type="character" w:customStyle="1" w:styleId="divnamespanfName">
    <w:name w:val="div_name_span_fName"/>
    <w:basedOn w:val="DefaultParagraphFont"/>
    <w:rPr>
      <w:b/>
      <w:bCs/>
    </w:rPr>
  </w:style>
  <w:style w:type="character" w:customStyle="1" w:styleId="span">
    <w:name w:val="span"/>
    <w:basedOn w:val="DefaultParagraphFont"/>
    <w:rPr>
      <w:sz w:val="24"/>
      <w:szCs w:val="24"/>
      <w:bdr w:val="none" w:sz="0" w:space="0" w:color="auto"/>
      <w:vertAlign w:val="baseline"/>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pBdr>
        <w:top w:val="none" w:sz="0" w:space="1" w:color="auto"/>
      </w:pBdr>
      <w:spacing w:line="440" w:lineRule="atLeast"/>
      <w:jc w:val="left"/>
    </w:pPr>
    <w:rPr>
      <w:sz w:val="20"/>
      <w:szCs w:val="20"/>
    </w:rPr>
  </w:style>
  <w:style w:type="paragraph" w:customStyle="1" w:styleId="divdocumentdivheading">
    <w:name w:val="div_document_div_heading"/>
    <w:basedOn w:val="Normal"/>
  </w:style>
  <w:style w:type="paragraph" w:customStyle="1" w:styleId="divdocumentdivsectiontitle">
    <w:name w:val="div_document_div_sectiontitle"/>
    <w:basedOn w:val="Normal"/>
    <w:pPr>
      <w:spacing w:line="320" w:lineRule="atLeast"/>
    </w:pPr>
    <w:rPr>
      <w:color w:val="000000"/>
      <w:sz w:val="20"/>
      <w:szCs w:val="20"/>
    </w:rPr>
  </w:style>
  <w:style w:type="paragraph" w:customStyle="1" w:styleId="divdocumentdivnoPind">
    <w:name w:val="div_document_div_noPind"/>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divdocumentdivparagraphspandateswrapper">
    <w:name w:val="div_document_div_paragraph_span_dates_wrapper"/>
    <w:basedOn w:val="DefaultParagraphFont"/>
  </w:style>
  <w:style w:type="paragraph" w:customStyle="1" w:styleId="divdocumentdivparagraphspandateswrapperParagraph">
    <w:name w:val="div_document_div_paragraph_span_dates_wrapper Paragraph"/>
    <w:basedOn w:val="Normal"/>
  </w:style>
  <w:style w:type="character" w:customStyle="1" w:styleId="divdocumentsinglecolumn">
    <w:name w:val="div_document_singlecolumn"/>
    <w:basedOn w:val="DefaultParagraphFont"/>
  </w:style>
  <w:style w:type="character" w:customStyle="1" w:styleId="singlecolumnspanpaddedlinenth-child1">
    <w:name w:val="singlecolumn_span_paddedline_nth-child(1)"/>
    <w:basedOn w:val="DefaultParagraphFont"/>
  </w:style>
  <w:style w:type="character" w:customStyle="1" w:styleId="spanjobtitle">
    <w:name w:val="span_jobtitle"/>
    <w:basedOn w:val="span"/>
    <w:rPr>
      <w:b/>
      <w:bCs/>
    </w:rPr>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companyname">
    <w:name w:val="span_companyname"/>
    <w:basedOn w:val="span"/>
    <w:rPr>
      <w:b/>
      <w:bCs/>
    </w:rPr>
  </w:style>
  <w:style w:type="paragraph" w:customStyle="1" w:styleId="ulli">
    <w:name w:val="ul_li"/>
    <w:basedOn w:val="Normal"/>
    <w:pPr>
      <w:pBdr>
        <w:top w:val="none" w:sz="0" w:space="0" w:color="auto"/>
        <w:left w:val="none" w:sz="0" w:space="3" w:color="auto"/>
        <w:bottom w:val="none" w:sz="0" w:space="0" w:color="auto"/>
        <w:right w:val="none" w:sz="0" w:space="0" w:color="auto"/>
      </w:pBdr>
    </w:pPr>
  </w:style>
  <w:style w:type="table" w:customStyle="1" w:styleId="divdocumentdivparagraphTable">
    <w:name w:val="div_document_div_paragraph Table"/>
    <w:basedOn w:val="TableNormal"/>
    <w:tblPr/>
  </w:style>
  <w:style w:type="paragraph" w:customStyle="1" w:styleId="divdocumentsinglecolumnParagraph">
    <w:name w:val="div_document_singlecolumn Paragraph"/>
    <w:basedOn w:val="Normal"/>
  </w:style>
  <w:style w:type="table" w:customStyle="1" w:styleId="divdocumenttable">
    <w:name w:val="div_document_table"/>
    <w:basedOn w:val="TableNormal"/>
    <w:tblPr/>
  </w:style>
  <w:style w:type="character" w:customStyle="1" w:styleId="spandegree">
    <w:name w:val="span_degree"/>
    <w:basedOn w:val="span"/>
    <w:rPr>
      <w:b/>
      <w:b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53d795566404d8ba57c1bdf19cf5c440134f4b0419514c4847440321091b5b58120b150315465f5909435601514841481f0f2b561358191b195115495d0c00584e4209430247460c590858184508105042445b0c0f054e4108120211474a411b02154e49405d58380c4f03434f1208130612494a411b0b15416a44564a141a245d43400100100619415c590a4356014a4857034b4a5a0e554e1b0f100218444a10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YOGESH KUMAR YADAV</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a7e38522-e354-4e05-8f59-0baf144bfc62</vt:lpwstr>
  </property>
  <property fmtid="{D5CDD505-2E9C-101B-9397-08002B2CF9AE}" pid="3" name="x1ye=0">
    <vt:lpwstr>eGMAAB+LCAAAAAAABAAUmjWSw0AURA+kQEyh2BYzZWJm1unXm7pK9syH7tcuwQzLMjBEUwyEISSCIwKFYxiEiRQmIhyKB3K6shMuEG014jThNbHVWG/eZFeGhEiZPichKrZQC8eOr0v6nv6a9snrX/pnWBSpZppW7QvXRRNhAe8kYownIjU7eTpfEMtdwLQZk4T1fhmlD9jrK/sh9QKYbV1cobp535lI8sKu2iThwFRknSoHGk9rgVHc8AADsYX</vt:lpwstr>
  </property>
  <property fmtid="{D5CDD505-2E9C-101B-9397-08002B2CF9AE}" pid="4" name="x1ye=1">
    <vt:lpwstr>uWUdcgqifZ0EPcxYT0jYQM7FXRWi+VMSp1uQGqlVVNCwCFhW1xaHNxDS0XhjrUIsa2rXw1DRcNbaRsfu5szS5ilZkp8ambDrSL+RMBWKKhNZW96hy05x2v96pzVpcBYMtKbhCXzbRYPF+elLwccMnu8aUKisFpQj8jt91wE7IGUvlZbjORXuO/9jtdX5cVYDqoyz3YhdE/6QLuxSL1j4/7+tp/c2j3Q7Hgz4OpkU2jJUY6ZdG8l39DNRZTPc0ke</vt:lpwstr>
  </property>
  <property fmtid="{D5CDD505-2E9C-101B-9397-08002B2CF9AE}" pid="5" name="x1ye=10">
    <vt:lpwstr>XzMIK0pdN9IVtc+opBrLjxaNqIot4IvegX/IlD8g2BL/CZvdhroo9BNHzPvuRumfe97TS26d5dHjDbqGSmDBr8UgHFtpnyHmyGID/lC4bqLG7c1XjUfq4PMfMeBnpLJNyEgFKxFZcKl0dg1d7cJl2H1fz6LuxJ76eXXNPyixxh8jGSsSvi7fjew8buZRkU9MpkLMI3gT8kfUqSdlmaG6s/iib8WOwrQ8HjvHxDVdX7G5Ddzr7zgO59/emFFH1OY</vt:lpwstr>
  </property>
  <property fmtid="{D5CDD505-2E9C-101B-9397-08002B2CF9AE}" pid="6" name="x1ye=100">
    <vt:lpwstr>mE0m+hjLQo12XFxZpfWbC8OMdYcJyWCYykN9LH48fuHk0w1kcvhoYhK6e7AYTwyBzSj4fModt36NQRH9YiAg2adDD7+AW0GCFTH73Mu3kcycZAsP4kDYU6VrrdlBFFRPj1MadHrCIMqZw5vdC/pcM7WGgsCfoPHWI1zscs0agW49NmFwnL729jK+7ulZ+1uNRifO/Dq4oJXINSiM6ZNhbmcXu1tO37aWeVkhQ9/QaIXvKqK0/v37DwpkRmB4YwA</vt:lpwstr>
  </property>
  <property fmtid="{D5CDD505-2E9C-101B-9397-08002B2CF9AE}" pid="7" name="x1ye=101">
    <vt:lpwstr>A</vt:lpwstr>
  </property>
  <property fmtid="{D5CDD505-2E9C-101B-9397-08002B2CF9AE}" pid="8" name="x1ye=11">
    <vt:lpwstr>ds9iB766ZQ+cl4yNXlXzZPfDpTdzRbEBjrGOXY97Wq8CUEwN6An+1uyKwl5qGckwKcK7Rwvkb3UzH0CT5+9lggNQ7QWuzRD3Y8STThsNPxvZfk1LE/MtHf/CxVim8/iBmEsOoMxzQiJAWBP/TTYxHKmM7KZ550X556NimsnGdbzqCYm3yfFbAcYKMMr8MhkmqkRhXE9Gzf7mzXDFbhIjieh2w09KrQ0AVPM17UL8KkOzR7xOLtlJjoFtsXySxMw</vt:lpwstr>
  </property>
  <property fmtid="{D5CDD505-2E9C-101B-9397-08002B2CF9AE}" pid="9" name="x1ye=12">
    <vt:lpwstr>uohEYBp0xjc0oPf8ll44LNPgsP16mGSsgMfdRJdo43hoV1lDnhqSmmuSeWFKJD0CG768Usm91Djnsn/UeDpZEDLnVG+rwBdTYDqSTlVBapzn9dQqK01tZ27kmSiAJO8ckMlvqZfg5/dOilIBglw7YX13mOs2cuT9PiVJotgH7WcsRlXUgm/sOX7Ij1vezKzEGSe60+iil/eWPJDtD5DCSvx4RHj1CUZjlUG4WerxwfJD/NxFRkG2wYLARRpU4xa</vt:lpwstr>
  </property>
  <property fmtid="{D5CDD505-2E9C-101B-9397-08002B2CF9AE}" pid="10" name="x1ye=13">
    <vt:lpwstr>Zh0txGw+cNyG3Zw+cdsDEa7CP6y8gDL7mgWoOjxpWR6o7w0XiHY9GOMhMz59d4rd2D567QA+C+rxmS4ZOE9zRLZiJYQ0KR7I/pKUUy0w+089kFE3uOJGP8begFiJfI/U2Mb9Ibr1Uy4zkryS4iQHev2Kqwl6LMAa9yNeaK+1zoTmiaicIHN6vSbNmoRUupqKsdyVvmSDof+cH7dQ8fj6aPUNLr/bEYJCmL7vgEzJ2PASyAi3AgLjdxcnn6AgDt/</vt:lpwstr>
  </property>
  <property fmtid="{D5CDD505-2E9C-101B-9397-08002B2CF9AE}" pid="11" name="x1ye=14">
    <vt:lpwstr>kcQ0PRcJtslAxqGjDN1F6w4yHE8yMRM0U+ucApKqeW8Af9torDHGEsmlsMLAqWY6ir3hbokE4I61NnoBc7/lAFCsgqc525cul0TUbNMHEWOI0uh7iVY1TwrXKYfm7Y4YKk68mjoPLCz/lLt24ChN4NcWG1ZYDfeGj9OmGUK/CcRcqolgsjzXN9014Rq0Sm/BC5yH5A5nhjxxLuVidx2OdGz+YB7han2k5HSBxg7ROyLg5OtYZp1zoD2sz1i3gsp</vt:lpwstr>
  </property>
  <property fmtid="{D5CDD505-2E9C-101B-9397-08002B2CF9AE}" pid="12" name="x1ye=15">
    <vt:lpwstr>RNKUIOojJPerjgyQF3GVYjFm8J7JOq0DKE0KhF04wrfJC9oRwmFsgSY6ij6unSA/Lu/H0dmtVM3GbFEMQlSFzZBdB01FwzoVJYv1twUC61iWRvDr7GwMix5ylNYbebVeK+fFEL5LAvC0Re5igDfvLsbXsKybsJlvpqVmclqN+K07Jngpv6e54rEzul6O3IRx585GE4Q5rO2Nm0oYr96onJwz39Cgq4pEjOVTudKcXggKbCK7oMUWsRxUB/0S3G4</vt:lpwstr>
  </property>
  <property fmtid="{D5CDD505-2E9C-101B-9397-08002B2CF9AE}" pid="13" name="x1ye=16">
    <vt:lpwstr>urgq3G01X4v5onc96b3hl62lR5+m6/tqSgxUYE4uduQthPstmUzaYjO4WcILpEb3uS2Cq2SqNdUnZM2rUrm08MGfBL729HP3vtgon8Zbun2gbXIGTLkg0d6eeL9aFmusH3IMpA1BcMxKXopFCSRxsnIqz9ks3iCu5kz/eLjTFdZbQTVLTB17ghERmSAREC375c7gMpFvD/qVHtqXKF0es4JbDwBnfE2csKjH1ieIbUZGWPFfVX63lu5LerWDgeI</vt:lpwstr>
  </property>
  <property fmtid="{D5CDD505-2E9C-101B-9397-08002B2CF9AE}" pid="14" name="x1ye=17">
    <vt:lpwstr>Etr9QyQCclY5ZJak1akx18eI551dTz4lyXz72BE25+gUzZG/a/Tw3zL1k67avtwG0wDffz5yoKQtdDxc8IMTlfuvNVrcbBFK/qQEzXr8QVf1BPVO6nY2H8yY5nXbiwMsMiYdODY2Kr7a139G0DiVPLsw4v+Jsf/ZlyT3oEXCP5KcKZKuJkN1L5+5XPvsyX2XS7QOmnUWf9bbY2C3X364TwpPgEmbQoloIRc7CT76dKZ0Sh5hANmO/y89dtG6KkS</vt:lpwstr>
  </property>
  <property fmtid="{D5CDD505-2E9C-101B-9397-08002B2CF9AE}" pid="15" name="x1ye=18">
    <vt:lpwstr>sWMsFlK8Z5+Uk88Ls83ZEMrP0xsoFZTfcIPnLyYeNn5XsFOVuLlaI0hGv2529tFivyE2OgOmB6elZ2eaXE7OVRHgmEXYPwc4K79Dh800SF09m4LH1y9rv7Ovv1RSztJ/oATaIIpu+5mUfYnojYCVUEU2x5pMYj1pZ1J+SPJM33Z8iVelGnK8GVFbYDcDEGp4dugYKJ2g2tl8c/GZ0I3I5z4mjVVt9EZYC2ncKqvUTXVI4kpq+Ub375kwIOTVDBQ</vt:lpwstr>
  </property>
  <property fmtid="{D5CDD505-2E9C-101B-9397-08002B2CF9AE}" pid="16" name="x1ye=19">
    <vt:lpwstr>tSXQVvEjqLIYB5n88EOhMKBKIxPWz/e+cPdm1rFBywoHK64OCJfsIW4rPAWDe+ychMyStP64qmRzQfSiNcG5OFqN8a4tq8lttnA/igme3OjBXMI9qZvVXICkq6YfSLbcXGb0izLaudtu1ysaNdbkWzIFKsU7amcDpAE9V2VQBeQOp5LjGMTytNThavxrOARHlS30GNUGiO/EHM+NOC/NHNAu5i9h/MbV1GEPI3LA9ISyyE4iBjpFwSnWhkYESEC</vt:lpwstr>
  </property>
  <property fmtid="{D5CDD505-2E9C-101B-9397-08002B2CF9AE}" pid="17" name="x1ye=2">
    <vt:lpwstr>TG2CUJTgo4+/Fh9DdNCh4BNGQfsp6vTczeOuhkVCw/dAirzUex7Lr0aTf6kA8uCvwYyl+MnLhFc5r5hLssKenfOVihSaePzturCY5IGHfgwjJ4pPIUcXRgmGzNDZKvbaRzh6tndUIwJeeoCBDpJuP7d3vQ70M2/ZnqOzWdrF9uEFox1lezPVfmihsLns3KS03obQvKDB/PtBxMB1DOfocGi06EVG5zU+sQNjL0Ph1SKPrq6HTrfLQnkoF9SDisF</vt:lpwstr>
  </property>
  <property fmtid="{D5CDD505-2E9C-101B-9397-08002B2CF9AE}" pid="18" name="x1ye=20">
    <vt:lpwstr>gQyzX0c7Lbe45QEMPuZm054OVVutVm1JUZlaDnGuBxijjbaTXiEYW23TB27O4NG7H8okc3G1FMOKEUde70xZW4M6dkEDvuSAy8bglcH8ukhPUhsAQQcOkyFl1eHg1NsC5ukJymeNKxjX1PzjCu8JJaqVeUAaKtK1w1C9HBUFt29yXi684dn6Je0biGmpzYi9dMuZPFFAV0uo84IwfkDxi8iRbe+39Rb4ENZKFcW/6nKk1hY7dL43xL7iLVQKV6D</vt:lpwstr>
  </property>
  <property fmtid="{D5CDD505-2E9C-101B-9397-08002B2CF9AE}" pid="19" name="x1ye=21">
    <vt:lpwstr>mkMjZD+ejgPbQBMzFqVhAIfcAC9BAF7haOmxmnUbloxGzZfY3lXMBsxCR+AXg+X6ICVA9e8oI8MqMlwytncqg7dPZ2NuhYmw7Gn1KsxGhH0QawfJ+Jezn0dHWCLOYLxuLtI7PckL1fW21FXwEYDLZDxaf8AVmfFKVRy0TOjCOItgeSOkcfrMwOvjWoh2zXK3DzmojDOnnUwe5iFLQIlOOIZTDgiGtOEBFhgNRb2/MbGmvQaqRktrqXZEKsbpgsR</vt:lpwstr>
  </property>
  <property fmtid="{D5CDD505-2E9C-101B-9397-08002B2CF9AE}" pid="20" name="x1ye=22">
    <vt:lpwstr>3TWyeoytu83B5UhZZy/8v8+6u0s3Nxqn0GTSPz4wQwoLTK8l7d0tUDRrMoMUT8ctMmWxglkjXOTPOq2S9CfByHr2E1tUCiIVzdiQEiohtTJvbsdSsXByDMBWyXa4vVmBpe8219sNQuePYlXTeILjqzvzPAkh67W8E3zGuRYuRviXm/w+7qMGsNZBC9tNbGCMbL486K3xqaDDXlu1ETelu7deX7SOIMi2ZoCsBd9jXvIjxW9Bhm4xIPzPQ7xr/eM</vt:lpwstr>
  </property>
  <property fmtid="{D5CDD505-2E9C-101B-9397-08002B2CF9AE}" pid="21" name="x1ye=23">
    <vt:lpwstr>CkZDGEqAADQlRPL3ITom0aTmono81FfK4/XvgtAk4rnq33dBptrJEXUbkS/MR8wvlfeTy/zCU19HO/8sZEKHMY0YyiO4TbQPH3onNS+8sK2GAu8+ch6jO2w2YcuQm7qhDFbzcqHMmTOBePNoxrMDUc5pnpu+FGFgtHvss79J3tYuCRRkgnGhwUxLP+NjneqWItaoFBMoi3yUseR473qJ/Bh3sYZb2Nr57GZovELhkzeNWP2zHN5KUo+lZzt6G1r</vt:lpwstr>
  </property>
  <property fmtid="{D5CDD505-2E9C-101B-9397-08002B2CF9AE}" pid="22" name="x1ye=24">
    <vt:lpwstr>hihcmU6In9tT+Cs8My8lr4BNpgqY7YOrPfAnZvTbp86ZM37zxrkcV8or5nBmczxOOicFdTYRl0M6A5vuQMaYXJR2ODQQRDXIo6cu9gE4d8gwZN68L7lLeqIr3DeIXKV/H9wXmbsyXe61I2ftOaK7KM//gcqygEw5Tup5WREU6I7WquA2CDpvKpi/pu8Vd7ccDkI9kcu6Q9RVYTc29KaAmJn2NUHlx3dubdPVzxKj1CZQpGzZ3LX0cJykFCBMIrS</vt:lpwstr>
  </property>
  <property fmtid="{D5CDD505-2E9C-101B-9397-08002B2CF9AE}" pid="23" name="x1ye=25">
    <vt:lpwstr>OX+7MVq1jRis5ISrpNVzFB/VRzO7zuqChHD91vGdLQA3M7jDHJY40DZE7avlrfRjGO/Ca91VmX3CKbogvrVoi07jKOUZibwNS3tBYS7CC02R8Dd5xdUV4SDs/jvaI46V0oKGPlltO3HYB5+f6rwNtMQtb+DhgZGUCQtoJlsOW6cFa7XjODM1GnwSySMdlPZBv/bAR4tl51Z8zvhIhEIucqPSognF79A1ZaghXfyKDbbZ7gdCYWt/NH4YUP/1+M6</vt:lpwstr>
  </property>
  <property fmtid="{D5CDD505-2E9C-101B-9397-08002B2CF9AE}" pid="24" name="x1ye=26">
    <vt:lpwstr>9JGt6bSj5SBXZXiKYfcTm9WElwcOP3UTZow6+28FAMEoOeEOlvb5lwphNc/y51Ameu75CxPnsTvGmeOQqxfbR4OjDlyPgamslQU6vSIAo29eIsgnvGwceXWRZRMCTBNJo7vKBDvbUnyzW+EsGCE76TZhdpDhaOO4ywQkZ7fDwqy9JZVQudqKGbSqeo83M5tVjsOh3G5fWGT9aO7FvY3MxIc6lk8WN+isz2Z93jJgavTCk0pjUHzYxFTNsSLegrI</vt:lpwstr>
  </property>
  <property fmtid="{D5CDD505-2E9C-101B-9397-08002B2CF9AE}" pid="25" name="x1ye=27">
    <vt:lpwstr>cwzffXPKbybMfyeJDdye7HfSjmwFykCElUQ68cYDuA6uDmVrjtpY8CJ6fhyZxiyrg2S7F+BAaFJovkZ0vxyJJj70ngPiCexVHpBHb1lgkZhW6qJKrJb2tCp2wpjMb+IEGjJW+mzhnflbIuMD+JERc6wOzukSZsawi9DSGYSK4AA27A70F0c8mYFcn57R8D7ofcBcuFkY7FUgamCqrJrTomN9NBvcNxAnoPTF7lVt4vtm/gWydjZXZCvoGnxIpx+</vt:lpwstr>
  </property>
  <property fmtid="{D5CDD505-2E9C-101B-9397-08002B2CF9AE}" pid="26" name="x1ye=28">
    <vt:lpwstr>frhE2UXufr5ofXWG6g+RmFfQAKPeF50X0Daft/c/T6AuK3K6JUUMdp8Dn1FgMm19nslw27OGcl/Zgo5A2eqj77qQNNfNKaHlHAU4Gel8R4PwwZaZStupeKhkS2rkIMouD7I4hXyYEuQaZg6DnhnPFVqEFJfqQSjZskenXIcOwLjp2w+cB2Aa735YHT0W8cteuny4QFtbYAEAXUlkZgH6UhAGZYmn9EhXvoO/YO0flvdLLWLkUYKGqeHTr733Xda</vt:lpwstr>
  </property>
  <property fmtid="{D5CDD505-2E9C-101B-9397-08002B2CF9AE}" pid="27" name="x1ye=29">
    <vt:lpwstr>6eEQi4J8P+tTdac2wNQSxdFCYjOVeocyfLQy6SWXIMe4JW4R8sIDKSAkZupY7uJDHAzHHhK3lrMB7a6kB7qUkK4sQkPqxNxHqIT2KhoG/QfSyZ3zwb2UYx4AOPViuR6xlyTf6gWDHJ8xFRoeTKIwJBRkB7d4OG/aohwoBg7aNCQvuf6y0I0Mg0/Y7X9FPfsY47707wXbIkZKhMwE5sB567YzSRzC/QSrOG+LouuR+hmZtpi6Qizwv53HwqCubep</vt:lpwstr>
  </property>
  <property fmtid="{D5CDD505-2E9C-101B-9397-08002B2CF9AE}" pid="28" name="x1ye=3">
    <vt:lpwstr>Tmd7ShcsZcl1JYK6qLyyCmQ6HM5ePmUtzFAaj3ppmFuJmgiK0nmfndnxIExyjiE61ITCtSm7NOEqgfS0Y3P8MG/HIywSqmTHo6kbdKm1I1e9W2j35sifDq/Pz5A2wVH2EeDzxVEJfiq4cq7wRdsTM4E6iP+obOXx/1OvAmzQx2uqQUJXqJ7nRm59mPTuXHQOGIa1qh7dosE4JKZxDjgUVh9nN9ZbQ41YDyq2oYyCyboU5xWvqAzfITwtpVgakid</vt:lpwstr>
  </property>
  <property fmtid="{D5CDD505-2E9C-101B-9397-08002B2CF9AE}" pid="29" name="x1ye=30">
    <vt:lpwstr>6CR2HgkaXdDFhzq2WFvALh29gm63vOcD/KEd3u9VKDNHJy2Dx64HhspIJfs287xU9ODF92a/IZClxcUoF8hvtgeImSxgRN5ZrJ6yBTOW4phtCSIM6lCH6Tovn+DPV6lA8zcE5Yxc18gGcOxnLJ3jnQW/mr7lCm3FD8gYLUKonM0WTLdA4AAiTbmxhY+XIZvwi6/5maXeKycvtu89GLtR9MaTXaAaK2J+ZQdInbKsPvS7zzimAGN09HvwJGQPWNz</vt:lpwstr>
  </property>
  <property fmtid="{D5CDD505-2E9C-101B-9397-08002B2CF9AE}" pid="30" name="x1ye=31">
    <vt:lpwstr>pAEfyN2YqPm05fGQWPIS+vF7N9c/vY19zvPun6pM+G0nAHYpBXLZzrJXvmIPAjMPMJZeBccV/+DvNPuZasACVW9BLj3rMW8znzJyABb4iD9CNvcwc2UVN3CvQRbxKfQA0sB9HR4lMcHZF6jZEPiUIt1vl1W+gFGWVFTwG7Dy2Anj6GFHQDCdLb0BZcn1uLo+Qu91Yv+olY6qb4hcp9lIXZXOsrBhP2s36VrhcH5oJSU4/AvTRazdBNwn886Lk8a</vt:lpwstr>
  </property>
  <property fmtid="{D5CDD505-2E9C-101B-9397-08002B2CF9AE}" pid="31" name="x1ye=32">
    <vt:lpwstr>kqeHUDHyTYrh4GUo7jnu409DYc6+J3yW0EVUqSfplW+eoHCl2efwVokR1f+hvUME09ir5zMrRV+FkXN3yK5LEalS04fwfmRW08sNKXj54Jkq9AbL5MuUHA7+G4FaRn8Ghx26UG8a0dm6MyumvXJh+hJNnrFqbULtIZe56nTEzJMczof8zY6bP3uAObggYocloiMbhFGLHeyashPvG0PDc35H33UtACVjN3H8VjLrZb0SiPcZn8Km2eCgGrTM3ZO</vt:lpwstr>
  </property>
  <property fmtid="{D5CDD505-2E9C-101B-9397-08002B2CF9AE}" pid="32" name="x1ye=33">
    <vt:lpwstr>H2SGr4ITFr8Yx4UvRRBeSX5/snaFniy/bvx+d/qAs+kFJi7MzJEHYb+mb5RAVCfblVGulihEAmdvMMKyQAXbXiniK/VjV6TP9yrMzI9fWJ0kaf6cNkD7A7ZhBGbKBuoLpl6x4ecuJsBTub2xcg6Sq7DevN+dqyrM+CF81Y+BgFJxM/Gpl6hF+05Oynqo4f1PxDkZKcmSKnoR5OAP3MjF/xkMDC3cVTW5MwwrVW4NvgOAE8k5gFK7eRYThhUER84</vt:lpwstr>
  </property>
  <property fmtid="{D5CDD505-2E9C-101B-9397-08002B2CF9AE}" pid="33" name="x1ye=34">
    <vt:lpwstr>XT5sbSFJkp3DKgEpBMc9PiBanlBcXPCSjXquZ1F6QdCL8Zb3PLXrm/XNNdtqVafcVfucXKfo6OjUcYrir9bgZ0vwUKRFuRW5OuN9wDGCIaNdes+xKGnsPJpUqyv2LDRbxMlSw2LPTpvXQ5e6ekNWhMCAf2dXFKzdRq8BFiCDnDcIItn2WOvm3qh1/RT1WHJnSKSSn9ipfq+Ndw0urpkVKK8jcc/macQpCYcV9Ddf+ugcNLRyjc/uZ6GV65ZPuh6</vt:lpwstr>
  </property>
  <property fmtid="{D5CDD505-2E9C-101B-9397-08002B2CF9AE}" pid="34" name="x1ye=35">
    <vt:lpwstr>gNY3drglvJsBb3xEJVV2t8uT5uCkL0LhJH6UrcJmcdu17jETsoEdz7IwghSomcFDD7Wr3SeDVN9hVELdsj3C2CTUo2cgAYcaiDBGHhhWH21BkxvF1ru1TkcPQXjWKMIGY7n6u5GrTe07jvuryvixQheRwS79cuEvtnM46EaK5jjqrS1ZYohIpcjq5it/s6SysqBPUfL8xMOUImb3zle7jSNPA9iu2T55kHaKxSJ/jL89ycysXm43uWN3wdUEb0q</vt:lpwstr>
  </property>
  <property fmtid="{D5CDD505-2E9C-101B-9397-08002B2CF9AE}" pid="35" name="x1ye=36">
    <vt:lpwstr>Kl5vG7lbU5oyoOl1mrPy1FtQ5hv/PkW5ZuovtFhuYH9jUAjRikq7uPW/T79UQfYBLSZztY6IXmZ/f4kchGJ0RaVitr2m9R87eLOfuxx+oaXLOztnQ7eo5DndATBWi7rqqDApz5qSDUxR8P4oXE4I5UNAnbQ8oHfehUmsComw3Ue60pHDUAlx0Y9UM+JjfL0FkFL3yuQkrMFWuy+SfKBuM+H4CJLSMJPVihv7mk34x//LF9UkO1PR4RJWF+Dob6V</vt:lpwstr>
  </property>
  <property fmtid="{D5CDD505-2E9C-101B-9397-08002B2CF9AE}" pid="36" name="x1ye=37">
    <vt:lpwstr>JlBomYHDiiBy9qH0StyVTi0eMn3MrrKp+V39yq9k3me5Ks9RTELqjn6J7+u7rrlIVJN+yFsuRj6QoTGzrYm32+4n7Uf6p8VnCy+xwU9yAsNhgr9uulxSlgZ5d5QkBH4K93EqCUXSJLeyQi30SF7FQ+B+6E8zM2x8wdGv+lBTRqLjV/1RgKBtL8AV4yx0cXAS6brMazgIG7WfvdA/LfUYcIdfp50ctUg8iP12VGJUUymTN/ahNz6VmuRQVhOCrPk</vt:lpwstr>
  </property>
  <property fmtid="{D5CDD505-2E9C-101B-9397-08002B2CF9AE}" pid="37" name="x1ye=38">
    <vt:lpwstr>axrYVIUywiH5fUVhJGC+rJmomGFUBcmGdxkpMtXz2qxX7DPNxKfFR+DGhxtUsO2EhM+eWtEH37HKq/1uAsihPBY6RzaIHBbV8AJo68ktwEd0lWEQo00nz2gYStkY+q2HR5J2mp+i+lTD9aKVYorlngF8fTmHf6XHAsqgcKUc5h1TrsH5JB6XO0qbCoDV6bDvDNqJxuj+Qa3QHlgelT0T7SO1KBkTXE3Jlhfb/N/QM6agyAscUe+V0IYkSzH/AI9</vt:lpwstr>
  </property>
  <property fmtid="{D5CDD505-2E9C-101B-9397-08002B2CF9AE}" pid="38" name="x1ye=39">
    <vt:lpwstr>5Z2yotPu1tqzjhu0FORt9mWS41TpuSVH3x3I4scD48pivIXlpdwCTL0LTkomXmvyq16pMQq/aBV4roHISaHu09uQlEBIIE18DGUH/pPC/XjpsYmAHr4BN3SSj1dcrA4g06b4gWAzqSQ0o9ZykyPd+wO/XRzpPdV/2n6mFwQB5qYQ8y/sOlrvgT6jyCeGhutc/opTTIxM0vwhuBB/DReMINPaS1uRtopzeXxXAY3udLOgGrtxummKT815fvrwhCn</vt:lpwstr>
  </property>
  <property fmtid="{D5CDD505-2E9C-101B-9397-08002B2CF9AE}" pid="39" name="x1ye=4">
    <vt:lpwstr>LGj9K1SUxYUC5WMWSVRHiT9C8qZKig9NNO4qEIBfcWrTmybQbHrKfKsXpc5AXdwAIta2wQpmQqm9iWxadKZbERKI+BPfjKYjqrqawsHDgGBgLzAV5Ha2DtAXHh64BX6gNFu+qsCUDWvVOac3VC0DC7g7xI467FbZXnsDZ5kCkBKABBB8DDLIFzVvaYTUqd1QXLuP7aolkrB83k0VuiPyV0ECA4sOpxsK/eKEZY8lr/e1tYOrUYHGBfMjaFSLQ9I</vt:lpwstr>
  </property>
  <property fmtid="{D5CDD505-2E9C-101B-9397-08002B2CF9AE}" pid="40" name="x1ye=40">
    <vt:lpwstr>Xe0KHGauNEobQFfl/Qbdr0JFOKEk/BFYZdbZogKnS/+6piNFAwYopZkYWAa8E3L+jauGh76RpymVwFD9e5ibNn9LKxLXy2jss/s5J9POL4a9X9hJoT7jfxHtStzoiymuXbhtC+PZvgqehJIJXJJIC06eRlC+8TC6pJ2v3kInomstCQ0jJ5qjVixiw6iY5MmKL+PQwN71GQlKey2NgFlf1Fwq+ghGGTGNnldk6tJYPsHU5nl8WrOl+th/TEQMskX</vt:lpwstr>
  </property>
  <property fmtid="{D5CDD505-2E9C-101B-9397-08002B2CF9AE}" pid="41" name="x1ye=41">
    <vt:lpwstr>Be/Ge1/R91+88fOWFeBX4uM4k1T13cnyxJ6bvs3iCx0cAeMDeFkJgZyejMVWeS077+IMi0QN3B+T3uBtzhLzjLOksLySq6wp2T8DBIRY/PwWeCBQU2KeXHu7T5A5XAdsENXxpLUah7/f3FvJrFC89jyLjAN7LizUi6rFf39Y5S5PX4l0fc2VDAq+O0tvEBdYzZLCJn4dmWYCsJgLJCJIhFxJFlofGQmc1I1Z+BE5G7xMBuhLTNFNX/s70vIy4/w</vt:lpwstr>
  </property>
  <property fmtid="{D5CDD505-2E9C-101B-9397-08002B2CF9AE}" pid="42" name="x1ye=42">
    <vt:lpwstr>bZQ8v7eEOA0rCGVmkfbv0qaRchChyr/eRFBJXHQiTa6cpAcnf8xOQzDF19S/MGG2feXzNJp6/pYtM+QRrWvqV1br5WSHTXy3OrNKAmX45QwsI3UarvCPVFaqMdwYpDFWsaBgmM2E/8Se6/3wbeRWTRwODw05K5r3cAGrOYrZtr/lddP778aaJOYE1NWrAlmAwy5lk3Qbs3QPpVZCE3+v8fOToadFDwr7+QYiz9oIg/VwQRLZjfQdU42TQRf7Fzq</vt:lpwstr>
  </property>
  <property fmtid="{D5CDD505-2E9C-101B-9397-08002B2CF9AE}" pid="43" name="x1ye=43">
    <vt:lpwstr>XWbNOcTNFTIKTQ+qSty35Hiq/Tm7RkXkXRnEzQEZXbjjUiquJW8d7N+4vIjRIsL+LWKbOtSYYcA7pzJXSRfQuGP/dV3J5BXVWNbbamGXrE1JdKNk7HzX7DXoB7nY/32bbmxZTW1kxYQnpoUa1a6t6j92WbRQtgKLNzXtd6u3RnnVdMwIkDSpNaxyj5vmSqJ7zKCMObYymHtk/+eHxAe3W33V6RSZ7diXE56ho/PU+r1RzXmCA9armPzK7MVs5p7</vt:lpwstr>
  </property>
  <property fmtid="{D5CDD505-2E9C-101B-9397-08002B2CF9AE}" pid="44" name="x1ye=44">
    <vt:lpwstr>ttr9TJx1T9fwWqkdgYExlvnp++EdaegBi8z8LupMr5hRX6S5PAeRpCTKvxqjmk/tfdCaKLHhfHl5WkeQDeOvDhhjTouWTuSp8XWoZ/9QzQxwzC92MqVCaaQYwKV9WTy92Zhjs6fDF5/vibSZ3SPYWKLRrZNMtCOb0UvLwe7E6VPuZ/TfLgDQqd76HBTNjYYMBxAxBwjklxODdzW3IHldr4Xz8uKFp7nqhhXXiibt9PZydPfo6AO49DPbYzrTMY3</vt:lpwstr>
  </property>
  <property fmtid="{D5CDD505-2E9C-101B-9397-08002B2CF9AE}" pid="45" name="x1ye=45">
    <vt:lpwstr>2H5s5PFGTrNuLf/qmfRA5THV+/p2bQXZ5QuRGJvgscj4fOsRhwThTX/nS98uirdLZAYpq/q24vwWy4vFleGUrP2Mtfz5tcMneI8FyFemuI2LTMgFsE5CIoq7vzMD4WhBm76I0vnvf5utgnyh2j70P8xP0JrJAQT4WBI7pxlrNrBRbauwxkC6WFq/qAnC074jLsW1rIV/AA93nhYpA6qnNwXAGwDRcuZoSqbNALdAo7qI+BQZ468QeuQuUqM+agQ</vt:lpwstr>
  </property>
  <property fmtid="{D5CDD505-2E9C-101B-9397-08002B2CF9AE}" pid="46" name="x1ye=46">
    <vt:lpwstr>zd7Lay3WKxOrE6kHehf0xS17ej2ctLDJiA6B9KACs3tlfyQVyRHiRfW8pko7eOLWWYHNZXdGbVWcV0Jde5bwr1mYvvxbBmualcYr8185nVdcU6LezGrmuJTsj86Lugj+T2oVwID/JOvFei+5kF81tgyuk28gV57zUoGFJGda1gxWz4w+fVlPMdrJvyqfxzu2K+Cf5p6NpY6yCjie5l7Rc2iw+QLmFcKHpKglnBZcEXjkaPJ0suLVKsY3n1NuBQL</vt:lpwstr>
  </property>
  <property fmtid="{D5CDD505-2E9C-101B-9397-08002B2CF9AE}" pid="47" name="x1ye=47">
    <vt:lpwstr>sNPVldzgckZjVLCmFjKveM9H5/Odn/tkISgOiahXEZ1mnHO6BCf8hc6P/V6bvHHiflVlw7uK1Q/6EnNPlWboAu1fUCG70+SXpzN+bIhcM0wWMP41cVdPrIi/rDZaCcg7365aFcxeRdbORwUPk0dQbYVqfPTUHg94apLlGRtTWzoozoWjeX22fSAZN3mPMuwsHL428a/DsxyQ4LzOfuNkrvJWngGHLaYuFnRoW3Nolp/6M8MRL+b9zlzsE1OTGvn</vt:lpwstr>
  </property>
  <property fmtid="{D5CDD505-2E9C-101B-9397-08002B2CF9AE}" pid="48" name="x1ye=48">
    <vt:lpwstr>n8QP4jdpaFNSMwqGlnKdfIohS8WQusJsYkgqoiD6XOPk5VLq4uDCaCkdgPdMhuhP20rzKB9IQxh4U300Ov3sIsHyNmG9zKebbWvgGDCxMvsXCUkbKpUrl5+MV2DkfuWDtfuEclCJnwPz55u/tlrs/qDhb9UWLtB11O4/PtAwpd+pahXK4JdqY9//9BWHXTQWBFeak3B/XKKTOZr7+/b7nE3np+Wkdsk85odXg/z2u1aa6rB3+P4a5Ta+JIDlTlR</vt:lpwstr>
  </property>
  <property fmtid="{D5CDD505-2E9C-101B-9397-08002B2CF9AE}" pid="49" name="x1ye=49">
    <vt:lpwstr>gTLovP9khqLrog0Tfu8SDaxytsG7lspkxdEvr3I8SxksGH6VxjtNm2yIoQzBEHZvQAtD2ZdgQTtwE0xSJfSLA24Svz97ap0HvhtVhchsEK2RcI/QKfjcwj0Z4vo+cfBY2kAY72gcuiZxo/goR+6lMyw1JWD4J8SeuFHkddQPj1yBsw7XenOYHOFHl5Lkaw13GiJIiMck1/C9uHpZPLjCloA651ANeAwqzKmuSVNteXGjxqHBphXkI9ABhJhuKL+</vt:lpwstr>
  </property>
  <property fmtid="{D5CDD505-2E9C-101B-9397-08002B2CF9AE}" pid="50" name="x1ye=5">
    <vt:lpwstr>aBz4DRfhL2b/KW8FAKiEP04lcB80J1OOjHyjgaungX17LaIO2eRlzRLQXBH7HN9ELf600NMISesgW69hFX5ZF1ZY04Fop24xmoneCUfsaY84gzmD2GZnoc7Etu3HVNl8xZEF5vqkt6sCmZ8FV+M6F7b3o/r4DTltRMiG7BcspgmkQmFLPlNACtyOJKL+2iexzvhxbHcpqqxKfO5EoeHUx3LDvZsCNvZrmHqiAEknWPD+gDR7kJz8/u3FDRY2P4x</vt:lpwstr>
  </property>
  <property fmtid="{D5CDD505-2E9C-101B-9397-08002B2CF9AE}" pid="51" name="x1ye=50">
    <vt:lpwstr>7bcoHUQHz7UUDpzOru4b6ykDl9UX5kUwD3fm7KeT8QDXuG+IMkB1N1DtF7PGzeKCAD1CTocLkwJMYZ/M5cW5IzuKLPzFeae7UxRdB1jnjYDBuUHHXWD59LL7e/TkRhdQSr0RsEkuR7zj/5o6YFEW7rGIKlG/09C5SebFYjHWZxSzHRpEYeyKiCnlrl02M4cvmGJlq5dVcFuQhpnsPnq+nbrXHBY0mmqO0Np9qyTXd7pfjVFdm/pboS/xdhcdEKL</vt:lpwstr>
  </property>
  <property fmtid="{D5CDD505-2E9C-101B-9397-08002B2CF9AE}" pid="52" name="x1ye=51">
    <vt:lpwstr>99nS7sRgoAU3q+kNnwyqI3HNgU1/jwp3EX+ksEVJL/xnRjG2p+9UkYgd599n+LOcaEJeBM83hf2g9SGpOq44oY//zJvbnnWEyeALnvvJYcL0MiQA7E4BCE+6I8MTm5RKh0x573CLHDgEfBCOhafG7iqjKU8TiF+Gtg84wxcMO3Y0NFfirhgTcXF8pPEJJU8ttyNf5jbiMgXLAAPM4C18KSmz0dXhHB0U5Amm+nVUgdPJ7RM5Rbrp8StDV4aBvrl</vt:lpwstr>
  </property>
  <property fmtid="{D5CDD505-2E9C-101B-9397-08002B2CF9AE}" pid="53" name="x1ye=52">
    <vt:lpwstr>XtP8sGY1lEi/jXWwgQeD++CYHHazTyh9KIXSyWwZEoZBCRKTl7KAODbkEeRC6JUdhrAXBwJ3bAchsx4ud1hqfoHX9gXylf10614gneaBBEFjNSCl9+I+PDMspR0fR2pQOUW+15+zrOGgHFxHopMarbHX3NcQnU/NHkv2RoygzBbEOei+aRGPN3BYm6YPOV69zU1BLW0lkBC9q0P4jj/qz6rZWFx8aa5cV7ge7zMwzNw6zStrRJ5VorolaMk8kmy</vt:lpwstr>
  </property>
  <property fmtid="{D5CDD505-2E9C-101B-9397-08002B2CF9AE}" pid="54" name="x1ye=53">
    <vt:lpwstr>IngD/0iYyBKPlsMo0UIBXKOBrbkoee2nmMYL2g+dfrgRJyZimFrBxK6F+8ekYFWIPD+ALtHCV+pfry67zSBdM7xbeltRHom6ITtoAvGG9DjWLc+GswAZY09QYpMrtW8qgMZm81CnQRK56VLMXy0sa7+RFTXlqq3WzJXac1woNTX0KMmte/aBODhcfTCkRTvUiXTG7zrupx5/xjmbi04uyM/imT29Fdb7unysymPVrVe43NomDhQvAWRMSMO5wMH</vt:lpwstr>
  </property>
  <property fmtid="{D5CDD505-2E9C-101B-9397-08002B2CF9AE}" pid="55" name="x1ye=54">
    <vt:lpwstr>LR2apH6GbVFd/lEcu2175yKeET6hoJDk/lz4+8MHCKWNNR76LvOW37djGH5JeFyFdgTLj6rQokf1iHw9dIRq86qOoZ0ShEh5PMLPePdYwz9ZmKpgXRQOcIN+lx+S1G69OxXYZN2PNORYwJHgQZqXX56pdverTzsLbIlZhUO/MBBi6i6iRh1YaxnWW2f98nlB0GteLXOGKGkg386vEyutwx7rGRYOgB9baqtb/5/MmtnydmpGed7hmFkAV+cgJXF</vt:lpwstr>
  </property>
  <property fmtid="{D5CDD505-2E9C-101B-9397-08002B2CF9AE}" pid="56" name="x1ye=55">
    <vt:lpwstr>4WiRtcUXVJuSwVLeb1g+HIT1VCSdtRrfcD6YuM5iINUqwGEheglAMOOYffPENauf2OPlETmZBLbEEdff1MEvsD0xaSsqVOdTueiqQ1mD7QemlmmCoc7u5iEjSy1JVA++gQrT4usD5Uu8+WpYBbx6RgfW/Mm7+ciELiRahtxnB14eH6PyEGDZQo/T/r2l6tciMkDOUqVXq6lIBmXkZeKsxzFW7dnwrxZgwBBZ3Y3pRBJUojKwt0h/mnyrTEXQkZb</vt:lpwstr>
  </property>
  <property fmtid="{D5CDD505-2E9C-101B-9397-08002B2CF9AE}" pid="57" name="x1ye=56">
    <vt:lpwstr>NEZSd/Jxr5W+KgWuFnW7fBZp7e4Z0RpFsL7VEetLlIkL+m/9sAmLGweCchbeM5YEKwbuGRzcHRpUPNYHoZnL+Gr2sMrprIU4oRUV0Xklh5C8iU0fWEAK3JxN4KZedo9ysITdHPyKn+L83nk594vw23W9Aw9tvFR59hA899PFtMR0+RE4EGcuQEHb59QD1rPC7tYYT5vyD3PASwC8YJY71zMHRZCgRmdphzxtCLWA5ZewIjxL3CMBxGPGawMIY4n</vt:lpwstr>
  </property>
  <property fmtid="{D5CDD505-2E9C-101B-9397-08002B2CF9AE}" pid="58" name="x1ye=57">
    <vt:lpwstr>FSR9PPgs7ZJx1fOSTpkAVAtwLNwVUGKmiye2H0DSrM8RnL0aG88KsTs3t61GSR/bPnoAxlCo7pO8CL0zOx+jsHwuqHoFRHvMmBCmuTXHd2j7ve8Cw+tbB1/z9LsYQFkTwk3+cpWGfvVqAuZvAYcFeH+tdQH1GQhTs2yvpKZSDPfM6dZs2QToj2fziAI3HxPSz7D10hck+3tNlTqxUK8G99Ki0i3VPc67sa9BmRanLZVzQKZLcIHBdf6qUe8RaWW</vt:lpwstr>
  </property>
  <property fmtid="{D5CDD505-2E9C-101B-9397-08002B2CF9AE}" pid="59" name="x1ye=58">
    <vt:lpwstr>iN2DuCGsE9Czp25ZY5GQJkI3eS5ry9KGjmGnrT6WQ7tIvgg65JNv50gD3W4PK8e3wcWoGZtq5CvgNy2Mo71DzB55ig4xYty1qR7/u0eWgPcB/PU+cV8NVZDFiqwQ/+E80/gWynVl3HNveXvLLzoN4k88tXr7oxs5TnPpHmq7Ik7AqHVxDBzqJX+HLAPDxzNLlje+uF0n6lkumemUW15Sti3Io6j4dqH9+YvTGLGKv3yDSe0N+1Wnlt4yXUC3azK</vt:lpwstr>
  </property>
  <property fmtid="{D5CDD505-2E9C-101B-9397-08002B2CF9AE}" pid="60" name="x1ye=59">
    <vt:lpwstr>PVgSjPkWAfnr9bWhzstFGV8tRFOv1RNeqn86b/57oMOQzpwLXcCFHxFrz/aJeD4QJG/JZmlIOyGdC61gWehoe0p0nlqLkJ6iSrN0DOajyxDOa+d1fs5P1FXxuNzYVhjpDSWOshPnIznQrDpyZpvHGiZKD15HDWoRll7BTaeOY73+rxUq0TbdoDGy3faVz+hF6YmK1qzGA/EyqPPrH/TCwrALFvL4vMDY92BI6b9YgxVxmvszit9nEBVP1cWRrGw</vt:lpwstr>
  </property>
  <property fmtid="{D5CDD505-2E9C-101B-9397-08002B2CF9AE}" pid="61" name="x1ye=6">
    <vt:lpwstr>zlvBcVBsTvi9+nru8AlzkLQ1HtmO4AOAjpk2+sOpHpAnAAWUNcSQlmTVqHZoNDohbstnC0xWluizxEpDnc/uiTHTmGhYYzYZXGAAkThtjyJd5T6O4PSpBClAJ8cNFAsi4I3ZeTXul+wYIjoyrfLuGShLBmVl8XotOH3kxbv9OT3tMoh3pZfRUtz7nkivWHFUP+7Y7eRRH11kOO5kGdY9kSXnhWkN+fqqO6lwbvVVLMINrdbh7ULBQAj2TKve7L2</vt:lpwstr>
  </property>
  <property fmtid="{D5CDD505-2E9C-101B-9397-08002B2CF9AE}" pid="62" name="x1ye=60">
    <vt:lpwstr>oyMqu+eyZ56DJv0ad04J2Ib5GEITWs89cNAO8TUTrqLZetAEfNesi/EfNnbiLcVTlqjeEPMQtMv84nLoRsDoj6OdXwpV1CoPcuS2Pj3kUV19tegXubTbI+OEFZ5F+xEGhB23EfLELab9yz7IQKVwq/FkX76QWLhiWUqWBEAj9LhSbZwxAx13YJhXms4m1Wyr2W1PBAlIeGrqLhq+XIKtbfamDY+iTUP9w0bI2XCgYsXv6BeLL0PydJJ3Z3QNvkj</vt:lpwstr>
  </property>
  <property fmtid="{D5CDD505-2E9C-101B-9397-08002B2CF9AE}" pid="63" name="x1ye=61">
    <vt:lpwstr>cF4F/aO6FIUlhD9oBXF+ebbVnOKK7wKHUzIHSRQMsr8sWnOgLAXuiW5qzj/cVZ5iowhEtlSpAAM9HmUUrRvQWQ5vMf6luLZnF8lL/8zREP5OJkUlljSuedkagphDiQc9f86t1oKu+A5fG87hErlTBne5V3l1Kx1kgItR3PbYKs/kNrjx5+sr2XfAzMSLCPA9UtGnDOEtMa89Gi9SyY0pnMYIfMmXyvffu2P5firi6+SYLxopbd7IzddAeBpsd9E</vt:lpwstr>
  </property>
  <property fmtid="{D5CDD505-2E9C-101B-9397-08002B2CF9AE}" pid="64" name="x1ye=62">
    <vt:lpwstr>SkfXwnCPVyQmXF/fmupAKayy+utdtwnLqf89ywfFf9SOXNGYu4wrbqHmOjXEK+3JeUMr19yoUZ+JQDmgMk/jle8+Y9GYNY6stCO+XaYmzHeRMQEnD7UIfzjQEKvM2gWDzm89Tj1E24d8nHhLFUia6LPIW055u0HDj3ew2TvDwc8S/tvCUYpWbgAAUYIqtxt8zNo/qj/IDe8oXbGZ/hA/RS6/bik6IYWrjHF9O1Txr6rZR98WAo2mPQ+KYwnCh96</vt:lpwstr>
  </property>
  <property fmtid="{D5CDD505-2E9C-101B-9397-08002B2CF9AE}" pid="65" name="x1ye=63">
    <vt:lpwstr>WBRPaQ1Becy0ViXE+xog0aKsoMNWqWvB2NA0qg/Po7GCHyQjV5gyEzTyNRGnD2FjIQ3mIB0hAtoiJKzk8IvtpvsSqpNC9evK3yOileOb965FJwPM4/IPf4j7v/XzuOvpncncHrZMH9sLtO7yyXO8qE39A0ooqq8BfID9AftC/JDUAneYt8rdD4q0b20Dqh6SJJaiKj4VnNCxI/kJ9YcpmQE8SG7m8sv3hnH5UmvUv0CMQeWtJUYZeeL9EBb7VCf</vt:lpwstr>
  </property>
  <property fmtid="{D5CDD505-2E9C-101B-9397-08002B2CF9AE}" pid="66" name="x1ye=64">
    <vt:lpwstr>bhQx2KVQuaUqb7Tb1fcUH1/1o5001L4ybpZunvB5Sm9CGbq21iV/xxYAUwdbmrTcNjYYt9EI9v2jFIBYgSTtZZvD844kmyy03VjCPiRTvv7TLQjnDgurEIoGxLnQiLn2K8MPcAeh0JsYmNnGusNod3/zexJOZcFYxrD8iFyOCizQZHFoBNtSQlVyrn06/Y2wDsPXe76ZBZtSvogA/Px1a5mXzo5VVJMnCUuG/5eVQEVsqCWGcSeKE8kn1AaJ2yy</vt:lpwstr>
  </property>
  <property fmtid="{D5CDD505-2E9C-101B-9397-08002B2CF9AE}" pid="67" name="x1ye=65">
    <vt:lpwstr>wqcR3aMMh1GEfFYgrpaumuJh7xKaIgjv0JvExWbXjVjAXba423d+9Va3qh7PdBYO93bRtEgdRO5I2eZLdaTAnnwW+9p8bH/XPJDamssXiZhUMSWc8W+Wh3NdWMPUAy3Ohuo/xFwkvX/7Yr8w30C9PKjRg6UllfJXWZTUMp1TvZL+pYBVw9/1pj7Z6gye7ar8Dd6LKLJWB8wuVPTscTS6b9+0qIIMZVWIZAqkc/bIYMW/7e/Cq5jHItVHbPfY7JU</vt:lpwstr>
  </property>
  <property fmtid="{D5CDD505-2E9C-101B-9397-08002B2CF9AE}" pid="68" name="x1ye=66">
    <vt:lpwstr>UtH5d4yjPtwbMKUtb4FZL4XX5QfuvFo4/rX1H4qocOZ8pv6TJDghei74IJOhSxNKu06jvgV/dLPVcXVb8jlmSjMj9H5XI/tui3daTSX8jKGvSyHEeTaf7Fl83+wF12MorCnpg38bLBIwK824VPAXpMt0RtdL5WQXDjcu1Nc3cA2CgcaH8VnLeyrDAQRD+IAO+CF+BhWbwnw3u/2K9/3JQqCpBmuvtQkiT6tS1eqHccvmMpOygpqVvYsooA77aG8</vt:lpwstr>
  </property>
  <property fmtid="{D5CDD505-2E9C-101B-9397-08002B2CF9AE}" pid="69" name="x1ye=67">
    <vt:lpwstr>FF+R7qMihCJt1ZOBOU+18cxMr9u2sjWyaXlcbiigMVmE0+U0KSRHKWBb+bntR0C2NHsaWqOeVMALvEGB56+xmoMgaKqtvn9NLssqXnMJ2KAIX+tziYUOpr7jz+zMcvCcXLffvZxdg9an/w7kawYnbrOCkC2gkPPbV+SbYtditLj7EmHpl2ysJq8HO8LGW/rlDDyiYRl95wwuYaHGYwbEoORzX5hYQbz9bnouPiYFGckTcDUMglz142T9JcOLAFr</vt:lpwstr>
  </property>
  <property fmtid="{D5CDD505-2E9C-101B-9397-08002B2CF9AE}" pid="70" name="x1ye=68">
    <vt:lpwstr>E5R6AqN6nIEj1F6OmhOS+zDcC70lXAPqZj/jCH64WsV8UYfRepOr7jGQA8RL6+ehADdEJA9IyUWxRbWfKmnXMUDUKO7eLvPQz4lzwd+3/GkvFp4pooRmAj9e46/no2XUQZ/fpR3l65noXyAy+wE2bAJ0XYk0guMENzNixw+UZYwAKMOaCJoP8UsBt4C6ss7MOQ39MvkHSQcBOOwTJjKsi3w6BNS5AeVZsYsWHyVMH03rpL5gCpjisFjHjpE2/9Y</vt:lpwstr>
  </property>
  <property fmtid="{D5CDD505-2E9C-101B-9397-08002B2CF9AE}" pid="71" name="x1ye=69">
    <vt:lpwstr>QYMVqZmIKzlvs2jUiK3B8sk0TBPv8J4mbHPea81w1TWRHoDdyYSyISyt1/slRNzBgadqNKEeCXDEgyvVOzYMWcjmVwnK8cqHDyE4oIdSNzPTbaV/Wa8N/2NNCFboUxyQKD4rTkPbcccQPSSpw1cUbGlsdHoZoYDvd80jEIRUSxaxgNS0qSL0A20yLWH9Ie7BZVclu9fwk5qcfkVzk+APU9NagsPVgTvcXIjZx+Z7S0OHtlygbiprNONk3Cns/2n</vt:lpwstr>
  </property>
  <property fmtid="{D5CDD505-2E9C-101B-9397-08002B2CF9AE}" pid="72" name="x1ye=7">
    <vt:lpwstr>xUtO7IlOW/sTxHlpBGTV9F6kHFKfFmy62PjdWcpcEGQMM1jIHLWjsQe69TCkrF3/QetdU3ykW/hmQ+vxbvZ8UfDAeSz1Cp523sO1i59VsRRfof5gd2cLOvWtOc+8PJ2tvhsc6IODfsBYZ5TZHMd9jICGpyn+8YDQH9cfHVIBj6sbbZ7h1D9Br6M7t6+2ITPBvVr7mx+uCP+6T4zGODWQLzTd+8BkOpKeEI60s7Jx7R8gan6othSLtN2hbotl9Rd</vt:lpwstr>
  </property>
  <property fmtid="{D5CDD505-2E9C-101B-9397-08002B2CF9AE}" pid="73" name="x1ye=70">
    <vt:lpwstr>2ctFLem3Ba1eZf+tGwXtGVWWbhaOvwIFOa+HZTj9ImZw/OH0c6GPbGU+6X1Z+isqo2FEU05QFFN/1Ez/sRjL7MIp/YkbkdBNGOcL6ylZ3fzStSbS0lcolyVkxowqIbyqTrIrDj80BMyXHN3AQK/Zu80Rh3/a5LgARWvyHUxy5D3NQUeePaALtz3RbGmx2qMoD9KNxR0rBAXUafgYCxDSM7sznJApVT1jKFwbI9dgocrC6d/f36WQUW0F+JT8Pnx</vt:lpwstr>
  </property>
  <property fmtid="{D5CDD505-2E9C-101B-9397-08002B2CF9AE}" pid="74" name="x1ye=71">
    <vt:lpwstr>LUlq9DdQJYd9a8vakF3kdhu/BC6xOXb8Hl07zE70+8WGUWiKw7kC1iSSpN7Qb8Un8feZJJetKJU6eGVk0Cr0G8KTtaOLLwkf1RGqWJtZk5V/h1WAfCnPwdehwxfjwm+CjiOxTTsOK4+YknZm2WTP7JBK/ZxJOTt/4JlkzZX1+CT0xsYtMXvQyi3mB76wx8Kk3jFmKAbaR/jzMHBq0S+gA8u1NI7XfZHfDPonbEL9mW6yyhoBq6CsRt/1TOKgQtM</vt:lpwstr>
  </property>
  <property fmtid="{D5CDD505-2E9C-101B-9397-08002B2CF9AE}" pid="75" name="x1ye=72">
    <vt:lpwstr>wJZjGx3dzQHuoLDaEFLOl4SjH9qqeJJ3sp0QbszS7A8kbXqpZQP7t7iEhBHlghot6cmFRAnwmsLld4bEq5c8Yx3Y1xMpcBAoMCnCECNq1ddUFtZH4aUwHLYoGgWT34/tA2hVInku2x/sXaSTx15OpXJSCLTI/djbxYtX6r35QVp0V05tyef8kmpEV2KWc6Tkw5l4sqQuqQvxPX8I5AALspiqnyvjO/fL35jGkGqmBahDNFO5086JxMUcNm++IcT</vt:lpwstr>
  </property>
  <property fmtid="{D5CDD505-2E9C-101B-9397-08002B2CF9AE}" pid="76" name="x1ye=73">
    <vt:lpwstr>mclaHjkL14ontt8CU+HSfUYTZ1xvHNoEnmcZyD8BdoYpl31YO6WHEQlYJcuSIEHfTjjLiby486braUVC4DHwJAQqtU4V8JeUQgqN55B3Wqa+U8N+zhOTsEdulYkbfPTRE59rS51X0l29T+M774LlSsXBRnYHy7e7aIv4tFPNX/uOWw4XlL8grKsbl7qB4YAUxmQ7fLvH9/ryRLK0h+mVBwUbnGRCmB50xYCpQDvxqRELVr86ij2ZL2Yf9WGrPsK</vt:lpwstr>
  </property>
  <property fmtid="{D5CDD505-2E9C-101B-9397-08002B2CF9AE}" pid="77" name="x1ye=74">
    <vt:lpwstr>wuPvcbawNsX47wbHcvxS9Ifj5k8rV/aNF8b2kW6Y5NA4d3rAwI0oCQFyTvcgOTBKwPq46hBkO/UoSE67r8zp9zzEbSTX6rud9Ww2GBdqGggTzDiQNn9ugpKbUeQ/MUjmObHBnzNMdcicayousb5Nsz5FzpxkZRjGRm2zI0ipUSfu827Vu7F8IfamEm9CHvQFNzR03wN34w/Aecraas7djrFQ20rEsEPpt/L+AEY+a8uuQ0Oipo0D4AxrskLcwsj</vt:lpwstr>
  </property>
  <property fmtid="{D5CDD505-2E9C-101B-9397-08002B2CF9AE}" pid="78" name="x1ye=75">
    <vt:lpwstr>G7xBMdcDBb/twtjxcpTdOVUO45p+k1YdIPpz3/UcQw3b4InqRYxotUL6lId+3uDlCb7eRV9wDDWUbw2K4it1ZimwmzwBt8U601kjwrYAX1NxLUZe1Iyf7UOIrtNHC3ZjZhFWoHx+8qCXwNYWnzsndi+0HbwF9TFmAjdHYQ9xwPj4bhAVG1LhuFcbMYdcyd03SryNC5s5/dkuFIsxJcg31neF+HoMh7CPT+Rj3JZ5COiG85NkrWi7yQGV4FhRUpS</vt:lpwstr>
  </property>
  <property fmtid="{D5CDD505-2E9C-101B-9397-08002B2CF9AE}" pid="79" name="x1ye=76">
    <vt:lpwstr>1ZUQfcb/jMkSTdOJfN0whSD3tB/TwwQlogH7DeLDutKLaovVMI5CWVRk89IvDqZZkS1xqyjZxhnNYKdrztncbhCFKGw7eOdV01wG2ygH+waDA0gi8evRBMz+WLlaQbNIR0x8KpHOsix+4vI2F1wm7WVe+9klsRYQfi+jaeSC22YQ7ZOfDIDL16VI/cLvuUp7PCVFfujk2Y1C4CPJ77BfMNiZ5sXVepUCBqwN0efJsPfk7X6rMdCcomt3Nvaqs1Y</vt:lpwstr>
  </property>
  <property fmtid="{D5CDD505-2E9C-101B-9397-08002B2CF9AE}" pid="80" name="x1ye=77">
    <vt:lpwstr>3dOz5hNmdeHzsDHwideigk5Pq5Pl+EGKoTlRJP1b9FwB1bbGryUACEbg1ul38H38j8Qf8oSipCJxyWG2zX3C0jgQKM0028HDfOxfsxargb+opXKXHwrNjgXzl03I1GqtQiv6klWxF/nZXNNlxBWCI0b/bXZ2pfiBlFn6HDgemdaa/5ylIWQCsuMBWmHo59vL13crJ8hetWE70Lye/RjJ/BdXOaHi/jYGMfz0fMlTKyd7FdOuPEFrzHuHQ0pqajA</vt:lpwstr>
  </property>
  <property fmtid="{D5CDD505-2E9C-101B-9397-08002B2CF9AE}" pid="81" name="x1ye=78">
    <vt:lpwstr>ZOJn9W7kZf9ku9WBEd89X8ktfFnyjXVKlMvpFEfuCTCWixMjgDcaV6j1Smq8xyHVykoR4jCejr5WOfYjEHL2Fe39ukmnfXf9hKj5jMBtqvvBp2gajCaZl1/d2Wvp+bt2LXAGnGZbYnkbU55Eoa4AJMTTk3vBNymDeFnDC++ZoYjrrCOy0ayK3AiXS3+kNOvWn0VcIljH9IvtQAACoZuN+r791EgUd4sGjgFwE5HaP48ezPzbZ9FVJ9oScsOQFyX</vt:lpwstr>
  </property>
  <property fmtid="{D5CDD505-2E9C-101B-9397-08002B2CF9AE}" pid="82" name="x1ye=79">
    <vt:lpwstr>1hokq4wG0Hb3gXlcRDkhrRYXZq+DwMfwkfox2RYL9FksP4xX0cDkilVSG+t+KQr7yA3nXRMJXLIUEQIIPN1AxqOjCoGFL8W/J6DYD0SwVBwwVZPxA80gLiQk8TiUe7aFBkG89bPQREI6AJBOt3PjS7+KnwX/0sO3dEm39Uz1TBdz2BgoVb7oYZ4r/TDsRRYjxA8eDjTWSphEYnewXOxw8d3CAniASj8TTnwZ8eVUAAFeGAxKlfIszCXVP+cU++B</vt:lpwstr>
  </property>
  <property fmtid="{D5CDD505-2E9C-101B-9397-08002B2CF9AE}" pid="83" name="x1ye=8">
    <vt:lpwstr>GhKYeuRbfziu3KuP+2bx7dof6tGCHhjcR3DZPEkKA/510WJqgVUhcuygwKyMQiuW9fVGfEEQ2pyURyoTFoW5Scav76JGq5tUcC628Fe2hsfD8ORDWLjBtjUrnPzCFjUJlAsdBWvZvUNnmf4iCZTQ8Zam6rVQlfP4EId3sEc3ozD0Rvyqg5+7Rtu8UR6joMIm+pXTndFyVjjmUa6arWn/STVx/04E8onghDw9mOOHpIpkXrRfnPpMqxmc4Ksu7up</vt:lpwstr>
  </property>
  <property fmtid="{D5CDD505-2E9C-101B-9397-08002B2CF9AE}" pid="84" name="x1ye=80">
    <vt:lpwstr>FuywMhJMwEvM99pYQYYB34cwlm4w2FX1GxwHSMYXZmVF1hx9JO/9hpDuHSmcN+qzNn0e8+nmywuagAlGrZhAl58FtTcHwKcmUgAhJFgSf59cqlDN23SeWrKLuGDMnFAGdT3D7LC5VnJf3iUCVyykUcxKfsNA4PZCM3JMBgO8TfWfBUMVqDHKvs2pneNwy1hcsqjXct7OGxFEvSkod188Zly5166qPbzbiSY4HrMPA9CiYTPSJ5MqGd4uMAlgpeV</vt:lpwstr>
  </property>
  <property fmtid="{D5CDD505-2E9C-101B-9397-08002B2CF9AE}" pid="85" name="x1ye=81">
    <vt:lpwstr>NZNDpdQjvrK2iDaYSOnCrlfB0EcI24smyjcdT4jSRnk42gGgCOpPgL+dYfim0T+ntRoBKFKxB2BJLhziPR8vTe8k10ZtEcGy4K9Fgp2+QJUG8M4yJUFZXZQhCkpyS+GUJ7aeY6Gu1Rp+MmRdPupDd5TvrF4C4hofBg1OiX/3AogIph3zgL4HtMxowXBYD9tUAyY+wozLlUmY6OkM2jlFPBofnml9gxktZFOQFPYt4Lyj/JtLDSC6iftnM1NHWUZ</vt:lpwstr>
  </property>
  <property fmtid="{D5CDD505-2E9C-101B-9397-08002B2CF9AE}" pid="86" name="x1ye=82">
    <vt:lpwstr>inbGfRRKQdCXNeUnak+GjpZUAD0mu/eHnAIw4vgkcRNZdB5nX1bbV7kSEyVM2jtphuJryn0dtnTU9gJY67U5cTy63GRKUvC/9ZjVPlwSCpxkylgGhO/dj99OWiRJjHAVrCLvXlej/1LHweQTvHulBJRkjiqPlTJ9Fcc/oXRZvYDXxNisckwiQJkzgPLX0HwvAW9HMMGLroibjbuj57z6d7Kji3pESP94NZClmSdjV0W/U4B0tD6kWVcZ9TjOj0M</vt:lpwstr>
  </property>
  <property fmtid="{D5CDD505-2E9C-101B-9397-08002B2CF9AE}" pid="87" name="x1ye=83">
    <vt:lpwstr>2obMJK2HfOjiHCxMnANEaXW4zJS4YmjVPYOUHKasqo1MKyrUBrwkyyQ9JO9fOdpz7DIA+tng82M6oLXSMMiQhmLQESDUR5tvGMU4ydGWN3X720aTH9vwXs+z2c+EEruyu+B7/ggFwergA9jfkcOTXN2DXdwC2U6k89HgNwP3M7b8Qs+QM9wfs+rfLVyKoCI689f38qDdCQhAGWbAbithsz04u+QT2mD+WTTbvYrobMzJ0mSKRqxWskPpU2pkkwT</vt:lpwstr>
  </property>
  <property fmtid="{D5CDD505-2E9C-101B-9397-08002B2CF9AE}" pid="88" name="x1ye=84">
    <vt:lpwstr>URnkgwgevcbruKarcyqBPD+Tyirr05LDtqv0nui7j452Lzvxp/jukorQA2Lz1rwmsdNAU2Ns5MFFjx7V8TV/BYEVBUkC0TQql7joe9+3TJiipfWjuoie1LRXtw4ovWPuVsO0B027dgcDPT3bAfbOpoofZjWaXofgbb5Y4r3AI1XUA2QAr0tyotNlEIQjtsK9QVjyAQuAbPQJ3h1cuq7so9xPxTY2ylxOP/Ke34GbbeTwJ9fHQ0tjKY8ns0RQd2M</vt:lpwstr>
  </property>
  <property fmtid="{D5CDD505-2E9C-101B-9397-08002B2CF9AE}" pid="89" name="x1ye=85">
    <vt:lpwstr>lAgtah/i+Im70TJHquhqq/IPjjpc/9CFqSOrNExsbEAlg8MCXkPiqNS+6/CZWyes954MQal4wLV2sYX/6ORMOcOTrfT1IJKYKLRF/qjkEK1aQNY4JMKnfBysHd2hQK6LvvyYZpJNKTScGVp190ghUL5URCk6Hq5Eo5K8nllB3v0g7M/akwrVrXEMQ5ARSgr9LRhQLAWOsUk/SFFS8O15y0d1X1PLj4HSfCWDLsthrxi/Db0Es4kAfoc1DQcQA/c</vt:lpwstr>
  </property>
  <property fmtid="{D5CDD505-2E9C-101B-9397-08002B2CF9AE}" pid="90" name="x1ye=86">
    <vt:lpwstr>Jf4axCJBGPH/nr7SNH3MsMCFoF0Q1ErGWBhKmLOFLR5fvebogf0uD0UK9OWQA0xVi0EdyfbvJAxHlpEdI2Nk7vUYY0ogfAyc9u5gro0CHKAhyVP8qXMu7x5w7fLRsryevkrBwf4sFG8qv9CmdM9OqTdwBrSoM76mldhgOjk8RzOcRRDzJJS7ZMk355sLw4jGINOOKIhW+Rrcv8JeX7qWfryFXxTBz3N9PQyG4WWWNF2KbKNE4DHw7LcQvjlbh6N</vt:lpwstr>
  </property>
  <property fmtid="{D5CDD505-2E9C-101B-9397-08002B2CF9AE}" pid="91" name="x1ye=87">
    <vt:lpwstr>BU/G9yHaOqqjVufuXfrSuoACdrZ36TYXy4GEOw17Ev2QBRPtGGpdAyl36FcdjEpLsR+poCJsG+dpqrvvyEdCQel7v2Hx8ZH19hc7M7gsT9WA8cD7BD9IzkXma8qcVJAkWshVk2KG6D3OxWLYE9ZFk6NNSEOdnlzdtRaPwax/Lc5sqGD1MwlEyGY7SLyltDt47KFwMxm74ey90ecmPn2Y3+LgCbzpw7KXsCwdywxBuI0trWVChSKjDqs4IzyS1iK</vt:lpwstr>
  </property>
  <property fmtid="{D5CDD505-2E9C-101B-9397-08002B2CF9AE}" pid="92" name="x1ye=88">
    <vt:lpwstr>dnUyPnpdpguX7+IRogMsSiIdcE+IaytXMfOb/vl4UNTR3Y86IEXD+mxygxV9fC15Z99yxL0ou5ZrdGNoPuOAVFffV+qKzC/euGEIApy4MDr3gG0EQDYIrQBeTrvBXupPR19mGtem0wMbBtpEf1tHFutaoMZ9U+NDUcOv5TSqcCZ7v3zml2eVDr4Ki2mOcRixOhxHq871qxdcZZkt6OBgix1CevVdyfqkdhqz0wqPkp2T04uBOWIs6wh8F0JOQq9</vt:lpwstr>
  </property>
  <property fmtid="{D5CDD505-2E9C-101B-9397-08002B2CF9AE}" pid="93" name="x1ye=89">
    <vt:lpwstr>rGmg5T9l1VfifhbpnTmvTGjQUzXTQ8tYBEFGDMhDXyZE6wf3CGdz/Ev3sm9AZ9xdu9I/DuXq3bgV4n1Ld6h4/Z2g9L4/isUO+6tyO7ckC+2gf+NJXy3tg8h2GK1IwR9qHVkn6k0qPnTPXb6xhIob5Rk5ebZ3nxqzyfflcDz1FoRifNn9Q09Ym69kNLNJvGF2YWIPEp3CopMwj+fMrJ7ghl46Uk9vFdKrOvwxqi6ioWXIQurT9wYqW8jee1eFXGs</vt:lpwstr>
  </property>
  <property fmtid="{D5CDD505-2E9C-101B-9397-08002B2CF9AE}" pid="94" name="x1ye=9">
    <vt:lpwstr>L5umR2e2g3Pcaugd1x0oWL9tyYcQTBt20S8pjWT054T7YhyWoyogAsgndfJyNLLxTwIXrv2NfU5iUj2p52TMNbLfjfiUM46AK/DTb2pxmnaUKM415xyE757MSDnmEqjmU90DjT/xZevUMS55A6feZoK7tbIjeAhEZLfi5WcaZZkizNv6KfKREE81yv5Lfr4mweuXpQ4SphV0FSmzt0bAjYBt6ZMBqi/NGqhax+c1ceDR75GerY7Mz708mz6Y2dM</vt:lpwstr>
  </property>
  <property fmtid="{D5CDD505-2E9C-101B-9397-08002B2CF9AE}" pid="95" name="x1ye=90">
    <vt:lpwstr>OQZxsdvhr9RgDBMawHVhE1inTU8+vERiWB+8brZzfoJ8eWzSbLDlYp+JFZe/Jcd16foIdXe4bdZVS8FKEaxHHGKa07B8pkpWTampuOdO7xxmdnjiYivlrUngc3h/EGPL94J/HyljIgJNUgLyn0S6ryp9LJje6Ufun0B3XVNSkapxZq9DMI+iTFs/uDcrQp7YkhEepLfMIUj8QiRCRaY7EttpTEy9pXuEoYplzp+2C/733QvUI6UBG9GOIcw5u8D</vt:lpwstr>
  </property>
  <property fmtid="{D5CDD505-2E9C-101B-9397-08002B2CF9AE}" pid="96" name="x1ye=91">
    <vt:lpwstr>MNwG6D3LUJIArGnvNxepY8Vf7uWoL9akHcTqih4SJvFSQbjTFIQ0aANjhiY0XI/PjDoFkVforAKAnghvHCQSIHzQlKyGftyjBHLIu0ZwZd7oFzrg4ve8tIOM6arGWJGKthCMov1CBirhH3suz7h/5aB/uC87/LG6OHmfSfJW1jQG/tRPqFAa6PUszMr5v3ModytGXiethYMR3NXAyx4skHC8Kn7YAnjJ53+7VLKCZMDEkERsH+7xvJ+Qew9k/I2</vt:lpwstr>
  </property>
  <property fmtid="{D5CDD505-2E9C-101B-9397-08002B2CF9AE}" pid="97" name="x1ye=92">
    <vt:lpwstr>8TtmKS1jRk/HuXQjMn6MhYq0b9z6KYzGCQ8ooEFXzHVrGQh+5WfB/kbMRgMMr4D5JW58KktD87lbCbORGZiW1Lodb0OZVxJ1l6p0LlaEXpb5jPnSgF989TSgDCc4XYOIU/iexVjO0ljp6EYNtbx2YaiKjHPsl/qQ6MsfKkDSN5T8XM9E9Kc8wbtIrPtuUdNkGde77MJxGOtVLziWhy83QksZZ9i2l0QnODzC1vfsCgAln0G1bJ+tpqYO92ucZac</vt:lpwstr>
  </property>
  <property fmtid="{D5CDD505-2E9C-101B-9397-08002B2CF9AE}" pid="98" name="x1ye=93">
    <vt:lpwstr>lvtZT8+YPI8BTN0NCcc7QvTVoiAREffWwbpkonJrNwwvBJ+pEnO9NmP5AtQwFe/adF2iZTQOUIusdvoysHJCejPvBKmJ4TVtw4DENsbK3eskV4lYUs+JXGKqGtaTgnFgRK2fbcClx38Irl6HMsYBjiUT3BSlklUuToUNWYD6xeE0WdO1voy8LaXwOGtUtGhUE1Nbuxnrfmpu3rUC+Jo+ZRCa+2EgreQExRIOkfFzW5m/Dsmb5HORB8itxe4LIPT</vt:lpwstr>
  </property>
  <property fmtid="{D5CDD505-2E9C-101B-9397-08002B2CF9AE}" pid="99" name="x1ye=94">
    <vt:lpwstr>WjFlNCF2ews3NnLogZ17Pgaa8NrxpJ1PoX77DqOH/ZZhNcheuSGLr1ZYTkdC5lJl+/QBZn1jfFrlLDt5RJRoUemn5OxQAKayajT4OtHRFVK/WMQzFaAwfwm5kvNy7HU2JfMPUVFM9VSzwjv2BAUrfT/ciT8rVPCzw/7zcRXk7iLuZAUef5iAanA5kv+jJMkXglZgd9ruWa2Ogx67qevy85idkevkZqfV8rwIqTDu086N5WHeL7SwHdi+o7KHLxi</vt:lpwstr>
  </property>
  <property fmtid="{D5CDD505-2E9C-101B-9397-08002B2CF9AE}" pid="100" name="x1ye=95">
    <vt:lpwstr>zCk0fVfP+AxPmCP01goi/XpnOEwOu7I1otgjqJPHeEZR6f2rMqT3EDl5fhANxxTb427fAbCiuQ3+xtWaMH9xfPBmsGEgMFMvhx3H4tKWyguvBcUcmexQZjCNDgqWUnITbgQIR6dr+iAzLxewMozCrefcMrtjgfnhPlZmnNhP3nYW+RVMKLOvw22OcqUFPhyFTMaTyIGGMgqIHdRzcFK90Z+2qpCyKenb+kn/Tv84dM4XBFlxS7PYc4GgO30LDzx</vt:lpwstr>
  </property>
  <property fmtid="{D5CDD505-2E9C-101B-9397-08002B2CF9AE}" pid="101" name="x1ye=96">
    <vt:lpwstr>YY5bOi+lx4A4AvqhmrjTzSKOvriKprTIbHfGl4MU+bV+HjKWkwdP4wgE7MzorzBoVyJuDyUH2X240h8l+VbuOZZuT4aFwEu6iSwLIczAeJAl2h0YUaVvD5hrXXnK1mLn3PuZyMPDI/KgRcuiVCdB4k3hooXVWGhwZQGnBiMxfDiacc6qVYczcYCOg1KE+Kz1DZ0ameHPrXqMLLmtQdYZEdgzvaAfIMrrz6tka1JjjZiNz6GMn2SUhNK96FTj0Ux</vt:lpwstr>
  </property>
  <property fmtid="{D5CDD505-2E9C-101B-9397-08002B2CF9AE}" pid="102" name="x1ye=97">
    <vt:lpwstr>gSjgu2AiAmktDjSSLPoQT/tp8i7tZZo8ZXLjUYir0gfRxh6ufTJF9W0D7Y55d7urXbTsf7IPjNmKGhcPH+dQyHPvrD4GMjBQvhmEvoFA1FI5qP9jFKgxyXo5PJ275hBcUaTut/HJS6EveFutdEe6C4TnmUya1IODnsk5Qgxej/bfkeclpVgAMX8Ii7aouaDyfn1KIxcB0hM4KC0GJigsw2DYGP4k6oClZFlo4sCiyzCv7FpJvMr8a3Zg2jGRhbA</vt:lpwstr>
  </property>
  <property fmtid="{D5CDD505-2E9C-101B-9397-08002B2CF9AE}" pid="103" name="x1ye=98">
    <vt:lpwstr>1IKpER3VkZZ9eu7Os3Wwi7H49NINSlLAgptLiJTIrimR0j8vODFIjxX1JoBg9CAQy9pvEFXn3yhJR2nM/hMM777cPli1OleAquHXav9kqrLAX1krTRJqNNc4Ete8g+m9yeL99E6uev556DqWtv7+9bdFk/LK5LP21rUT7fKrmIs0N1UTnJCDedoHKYTTFxwQg3X9d3dVHwWT0GKgN4SO1U9ve0kcU12/rF3kd7lxqFn0tvMuA2f4UM01mPvNqak</vt:lpwstr>
  </property>
  <property fmtid="{D5CDD505-2E9C-101B-9397-08002B2CF9AE}" pid="104" name="x1ye=99">
    <vt:lpwstr>ytTmDFFU+LYzG+PKdOEF18grRcfpo6I21jfteOuBoLHE2B/XsLCRwY53tQZ7wwfmif86bfgkwOYWoKIwtFG4rBMc/nqiuwJluEEr09TuR6+A8srro0t4hSWTiPKPPTg5lHYsySPghYF7tm/eeE1EPmiDkmN3yOYr/S1RhYr58sN3j6DKG80PaVFT+F3XTErUyL6hrK0jflRMAzfm/NdB1EarxIgC5na0TgKXQet1VEA8HNzAQZpZEJ4+6APAoNT</vt:lpwstr>
  </property>
</Properties>
</file>